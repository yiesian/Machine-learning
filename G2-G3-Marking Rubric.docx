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E943D" w14:textId="77777777" w:rsidR="00842D3A" w:rsidRDefault="004E34DC">
      <w:pPr>
        <w:ind w:left="11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sme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t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 w:rsidR="00BD02A4">
        <w:rPr>
          <w:rFonts w:ascii="Arial" w:eastAsia="Arial" w:hAnsi="Arial" w:cs="Arial"/>
          <w:b/>
          <w:sz w:val="22"/>
          <w:szCs w:val="22"/>
        </w:rPr>
        <w:t>c</w:t>
      </w:r>
    </w:p>
    <w:p w14:paraId="47299903" w14:textId="77777777" w:rsidR="00842D3A" w:rsidRDefault="00842D3A">
      <w:pPr>
        <w:spacing w:before="3" w:line="180" w:lineRule="exact"/>
        <w:rPr>
          <w:sz w:val="18"/>
          <w:szCs w:val="18"/>
        </w:rPr>
      </w:pPr>
    </w:p>
    <w:p w14:paraId="21DFF26B" w14:textId="188A10A4" w:rsidR="00842D3A" w:rsidRDefault="004E34DC">
      <w:pPr>
        <w:ind w:left="111" w:right="-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am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2"/>
        </w:rPr>
        <w:t>(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 xml:space="preserve">):  </w:t>
      </w:r>
      <w:r w:rsidR="004275A9">
        <w:rPr>
          <w:rFonts w:ascii="Calibri" w:eastAsia="Calibri" w:hAnsi="Calibri" w:cs="Calibri"/>
        </w:rPr>
        <w:t xml:space="preserve">Sit Yie Sian, Teng Kai Deng, Leong Sheng </w:t>
      </w:r>
      <w:proofErr w:type="spellStart"/>
      <w:r w:rsidR="004275A9">
        <w:rPr>
          <w:rFonts w:ascii="Calibri" w:eastAsia="Calibri" w:hAnsi="Calibri" w:cs="Calibri"/>
        </w:rPr>
        <w:t>Mou</w:t>
      </w:r>
      <w:proofErr w:type="spellEnd"/>
      <w:r>
        <w:rPr>
          <w:rFonts w:ascii="Calibri" w:eastAsia="Calibri" w:hAnsi="Calibri" w:cs="Calibri"/>
        </w:rPr>
        <w:t xml:space="preserve">                            </w:t>
      </w:r>
      <w:proofErr w:type="spellStart"/>
      <w:r>
        <w:rPr>
          <w:rFonts w:ascii="Calibri" w:eastAsia="Calibri" w:hAnsi="Calibri" w:cs="Calibri"/>
        </w:rPr>
        <w:t>Pr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gram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e</w:t>
      </w:r>
      <w:proofErr w:type="spellEnd"/>
      <w:r>
        <w:rPr>
          <w:rFonts w:ascii="Calibri" w:eastAsia="Calibri" w:hAnsi="Calibri" w:cs="Calibri"/>
        </w:rPr>
        <w:t xml:space="preserve">:  </w:t>
      </w:r>
      <w:r w:rsidR="004275A9">
        <w:rPr>
          <w:rFonts w:ascii="Calibri" w:eastAsia="Calibri" w:hAnsi="Calibri" w:cs="Calibri"/>
        </w:rPr>
        <w:t>RDS2</w:t>
      </w:r>
      <w:r>
        <w:rPr>
          <w:rFonts w:ascii="Calibri" w:eastAsia="Calibri" w:hAnsi="Calibri" w:cs="Calibri"/>
        </w:rPr>
        <w:t xml:space="preserve">                        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oup</w:t>
      </w:r>
      <w:r>
        <w:rPr>
          <w:rFonts w:ascii="Calibri" w:eastAsia="Calibri" w:hAnsi="Calibri" w:cs="Calibri"/>
        </w:rPr>
        <w:t xml:space="preserve">:  </w:t>
      </w:r>
      <w:r w:rsidR="004275A9">
        <w:rPr>
          <w:rFonts w:ascii="Calibri" w:eastAsia="Calibri" w:hAnsi="Calibri" w:cs="Calibri"/>
        </w:rPr>
        <w:t>G2</w:t>
      </w:r>
      <w:r>
        <w:rPr>
          <w:rFonts w:ascii="Calibri" w:eastAsia="Calibri" w:hAnsi="Calibri" w:cs="Calibri"/>
        </w:rPr>
        <w:t xml:space="preserve">                    </w:t>
      </w:r>
      <w:r>
        <w:rPr>
          <w:rFonts w:ascii="Calibri" w:eastAsia="Calibri" w:hAnsi="Calibri" w:cs="Calibri"/>
          <w:spacing w:val="10"/>
        </w:rPr>
        <w:t xml:space="preserve"> 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1"/>
        </w:rPr>
        <w:t>at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:</w:t>
      </w:r>
      <w:r w:rsidR="004275A9">
        <w:rPr>
          <w:rFonts w:ascii="Calibri" w:eastAsia="Calibri" w:hAnsi="Calibri" w:cs="Calibri"/>
        </w:rPr>
        <w:t xml:space="preserve"> </w:t>
      </w:r>
      <w:proofErr w:type="gramStart"/>
      <w:r w:rsidR="004275A9">
        <w:rPr>
          <w:rFonts w:ascii="Calibri" w:eastAsia="Calibri" w:hAnsi="Calibri" w:cs="Calibri"/>
        </w:rPr>
        <w:t>24/04/2023</w:t>
      </w:r>
      <w:proofErr w:type="gramEnd"/>
    </w:p>
    <w:p w14:paraId="2763B3B0" w14:textId="77777777" w:rsidR="00842D3A" w:rsidRDefault="00842D3A">
      <w:pPr>
        <w:spacing w:before="8" w:line="160" w:lineRule="exact"/>
        <w:rPr>
          <w:sz w:val="17"/>
          <w:szCs w:val="17"/>
        </w:rPr>
      </w:pPr>
    </w:p>
    <w:p w14:paraId="36F11EFC" w14:textId="20DEBC64" w:rsidR="00842D3A" w:rsidRDefault="00000000">
      <w:pPr>
        <w:ind w:left="111"/>
        <w:rPr>
          <w:rFonts w:ascii="Calibri" w:eastAsia="Calibri" w:hAnsi="Calibri" w:cs="Calibri"/>
          <w:b/>
          <w:spacing w:val="-3"/>
          <w:sz w:val="22"/>
          <w:szCs w:val="22"/>
        </w:rPr>
      </w:pPr>
      <w:r>
        <w:pict w14:anchorId="5C7F876C"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49.1pt;margin-top:13.05pt;width:726pt;height:427.4pt;z-index:-251657216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30"/>
                    <w:gridCol w:w="1899"/>
                    <w:gridCol w:w="3423"/>
                    <w:gridCol w:w="3420"/>
                    <w:gridCol w:w="3330"/>
                    <w:gridCol w:w="1980"/>
                  </w:tblGrid>
                  <w:tr w:rsidR="00842D3A" w14:paraId="5ECAAADC" w14:textId="77777777">
                    <w:trPr>
                      <w:trHeight w:hRule="exact" w:val="314"/>
                    </w:trPr>
                    <w:tc>
                      <w:tcPr>
                        <w:tcW w:w="430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39C065A8" w14:textId="77777777" w:rsidR="00842D3A" w:rsidRDefault="00842D3A">
                        <w:pPr>
                          <w:spacing w:before="9" w:line="140" w:lineRule="exact"/>
                          <w:rPr>
                            <w:sz w:val="14"/>
                            <w:szCs w:val="14"/>
                          </w:rPr>
                        </w:pPr>
                      </w:p>
                      <w:p w14:paraId="2508B6D3" w14:textId="77777777" w:rsidR="00842D3A" w:rsidRDefault="004E34DC">
                        <w:pPr>
                          <w:ind w:left="96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16"/>
                            <w:szCs w:val="16"/>
                          </w:rPr>
                          <w:t>No</w:t>
                        </w:r>
                      </w:p>
                    </w:tc>
                    <w:tc>
                      <w:tcPr>
                        <w:tcW w:w="1899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5A5A797E" w14:textId="77777777" w:rsidR="00842D3A" w:rsidRDefault="00842D3A">
                        <w:pPr>
                          <w:spacing w:before="9" w:line="140" w:lineRule="exact"/>
                          <w:rPr>
                            <w:sz w:val="14"/>
                            <w:szCs w:val="14"/>
                          </w:rPr>
                        </w:pPr>
                      </w:p>
                      <w:p w14:paraId="5BF3C37E" w14:textId="77777777" w:rsidR="00842D3A" w:rsidRDefault="004E34DC">
                        <w:pPr>
                          <w:ind w:left="744" w:right="742"/>
                          <w:jc w:val="center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16"/>
                            <w:szCs w:val="16"/>
                          </w:rPr>
                          <w:t>te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m</w:t>
                        </w:r>
                      </w:p>
                    </w:tc>
                    <w:tc>
                      <w:tcPr>
                        <w:tcW w:w="10173" w:type="dxa"/>
                        <w:gridSpan w:val="3"/>
                        <w:tcBorders>
                          <w:top w:val="single" w:sz="8" w:space="0" w:color="000000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319FA81E" w14:textId="77777777" w:rsidR="00842D3A" w:rsidRDefault="004E34DC">
                        <w:pPr>
                          <w:spacing w:before="50"/>
                          <w:ind w:left="4761" w:right="4766"/>
                          <w:jc w:val="center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16"/>
                            <w:szCs w:val="16"/>
                          </w:rPr>
                          <w:t>te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a</w:t>
                        </w:r>
                      </w:p>
                    </w:tc>
                    <w:tc>
                      <w:tcPr>
                        <w:tcW w:w="1980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55015D97" w14:textId="77777777" w:rsidR="00842D3A" w:rsidRDefault="00842D3A">
                        <w:pPr>
                          <w:spacing w:before="9" w:line="140" w:lineRule="exact"/>
                          <w:rPr>
                            <w:sz w:val="14"/>
                            <w:szCs w:val="14"/>
                          </w:rPr>
                        </w:pPr>
                      </w:p>
                      <w:p w14:paraId="307049C4" w14:textId="77777777" w:rsidR="00842D3A" w:rsidRDefault="004E34DC">
                        <w:pPr>
                          <w:ind w:left="540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nal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3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16"/>
                            <w:szCs w:val="16"/>
                          </w:rPr>
                          <w:t>k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s</w:t>
                        </w:r>
                      </w:p>
                    </w:tc>
                  </w:tr>
                  <w:tr w:rsidR="00842D3A" w14:paraId="5850A6E2" w14:textId="77777777" w:rsidTr="006C01CA">
                    <w:trPr>
                      <w:trHeight w:hRule="exact" w:val="199"/>
                    </w:trPr>
                    <w:tc>
                      <w:tcPr>
                        <w:tcW w:w="430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20099EC7" w14:textId="77777777" w:rsidR="00842D3A" w:rsidRDefault="00842D3A"/>
                    </w:tc>
                    <w:tc>
                      <w:tcPr>
                        <w:tcW w:w="1899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2C1CFE81" w14:textId="77777777" w:rsidR="00842D3A" w:rsidRDefault="00842D3A"/>
                    </w:tc>
                    <w:tc>
                      <w:tcPr>
                        <w:tcW w:w="3423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8" w:space="0" w:color="000000"/>
                          <w:right w:val="single" w:sz="5" w:space="0" w:color="000000"/>
                        </w:tcBorders>
                      </w:tcPr>
                      <w:p w14:paraId="6F5C55E7" w14:textId="77777777" w:rsidR="00842D3A" w:rsidRDefault="004E34DC">
                        <w:pPr>
                          <w:spacing w:line="160" w:lineRule="exact"/>
                          <w:ind w:left="1485" w:right="1492"/>
                          <w:jc w:val="center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oor</w:t>
                        </w:r>
                      </w:p>
                    </w:tc>
                    <w:tc>
                      <w:tcPr>
                        <w:tcW w:w="34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8" w:space="0" w:color="000000"/>
                          <w:right w:val="single" w:sz="5" w:space="0" w:color="000000"/>
                        </w:tcBorders>
                      </w:tcPr>
                      <w:p w14:paraId="44588437" w14:textId="77777777" w:rsidR="00842D3A" w:rsidRDefault="004E34DC">
                        <w:pPr>
                          <w:spacing w:line="160" w:lineRule="exact"/>
                          <w:ind w:left="1121" w:right="1127"/>
                          <w:jc w:val="center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-6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2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16"/>
                            <w:szCs w:val="16"/>
                          </w:rPr>
                          <w:t>li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hed</w:t>
                        </w:r>
                      </w:p>
                    </w:tc>
                    <w:tc>
                      <w:tcPr>
                        <w:tcW w:w="333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2D51138" w14:textId="77777777" w:rsidR="00842D3A" w:rsidRDefault="004E34DC">
                        <w:pPr>
                          <w:spacing w:line="160" w:lineRule="exact"/>
                          <w:ind w:left="1415" w:right="1415"/>
                          <w:jc w:val="center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6"/>
                            <w:szCs w:val="16"/>
                          </w:rPr>
                          <w:t>Good</w:t>
                        </w:r>
                      </w:p>
                    </w:tc>
                    <w:tc>
                      <w:tcPr>
                        <w:tcW w:w="1980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3023FA7" w14:textId="77777777" w:rsidR="00842D3A" w:rsidRDefault="00842D3A"/>
                    </w:tc>
                  </w:tr>
                  <w:tr w:rsidR="00286584" w14:paraId="3F76DF83" w14:textId="77777777" w:rsidTr="00C47382">
                    <w:trPr>
                      <w:trHeight w:hRule="exact" w:val="1923"/>
                    </w:trPr>
                    <w:tc>
                      <w:tcPr>
                        <w:tcW w:w="43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5" w:space="0" w:color="FFFFFF"/>
                          <w:right w:val="single" w:sz="8" w:space="0" w:color="000000"/>
                        </w:tcBorders>
                      </w:tcPr>
                      <w:p w14:paraId="291F154D" w14:textId="77777777" w:rsidR="00286584" w:rsidRDefault="00286584" w:rsidP="00286584">
                        <w:pPr>
                          <w:spacing w:line="160" w:lineRule="exact"/>
                          <w:ind w:left="96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8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5" w:space="0" w:color="FFFFFF"/>
                          <w:right w:val="single" w:sz="8" w:space="0" w:color="000000"/>
                        </w:tcBorders>
                      </w:tcPr>
                      <w:p w14:paraId="04C7B657" w14:textId="6093FBB6" w:rsidR="00286584" w:rsidRDefault="00286584" w:rsidP="00286584">
                        <w:pPr>
                          <w:ind w:left="9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Problem statement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(1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0)</w:t>
                        </w:r>
                      </w:p>
                    </w:tc>
                    <w:tc>
                      <w:tcPr>
                        <w:tcW w:w="3423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5" w:space="0" w:color="FFFFFF"/>
                          <w:right w:val="single" w:sz="5" w:space="0" w:color="000000"/>
                        </w:tcBorders>
                      </w:tcPr>
                      <w:p w14:paraId="2B28A7C0" w14:textId="2996611A" w:rsidR="00286584" w:rsidRDefault="00286584" w:rsidP="00286584">
                        <w:pPr>
                          <w:rPr>
                            <w:rFonts w:ascii="Arial" w:hAnsi="Arial" w:cs="Arial"/>
                            <w:color w:val="000000"/>
                            <w:sz w:val="16"/>
                            <w:szCs w:val="18"/>
                          </w:rPr>
                        </w:pPr>
                        <w:r w:rsidRPr="00B82B05">
                          <w:rPr>
                            <w:rFonts w:ascii="Arial" w:hAnsi="Arial" w:cs="Arial"/>
                            <w:color w:val="000000"/>
                            <w:sz w:val="16"/>
                            <w:szCs w:val="18"/>
                          </w:rPr>
                          <w:t>No or very little discussion on existing problem and the project</w:t>
                        </w:r>
                        <w:r w:rsidRPr="00B82B05">
                          <w:rPr>
                            <w:rFonts w:ascii="Arial" w:hAnsi="Arial" w:cs="Arial"/>
                            <w:color w:val="000000"/>
                            <w:sz w:val="16"/>
                            <w:szCs w:val="18"/>
                          </w:rPr>
                          <w:br/>
                          <w:t>The proposed project already exists, or with very minor change.</w:t>
                        </w:r>
                        <w:r w:rsidRPr="00B82B05">
                          <w:rPr>
                            <w:rFonts w:ascii="Arial" w:hAnsi="Arial" w:cs="Arial"/>
                            <w:color w:val="000000"/>
                            <w:sz w:val="16"/>
                            <w:szCs w:val="18"/>
                          </w:rPr>
                          <w:br/>
                          <w:t>No discussion or very little of</w:t>
                        </w:r>
                        <w:r w:rsidRPr="00B82B05">
                          <w:rPr>
                            <w:rFonts w:ascii="Arial" w:hAnsi="Arial" w:cs="Arial"/>
                            <w:color w:val="000000"/>
                            <w:sz w:val="16"/>
                            <w:szCs w:val="18"/>
                          </w:rPr>
                          <w:br/>
                          <w:t>introduction given to the related</w:t>
                        </w:r>
                        <w:r w:rsidRPr="00B82B05">
                          <w:rPr>
                            <w:rFonts w:ascii="Arial" w:hAnsi="Arial" w:cs="Arial"/>
                            <w:color w:val="000000"/>
                            <w:sz w:val="16"/>
                            <w:szCs w:val="18"/>
                          </w:rPr>
                          <w:br/>
                          <w:t>system or technology.</w:t>
                        </w:r>
                      </w:p>
                      <w:p w14:paraId="23A57077" w14:textId="77777777" w:rsidR="00286584" w:rsidRPr="00B82B05" w:rsidRDefault="00286584" w:rsidP="00286584">
                        <w:pPr>
                          <w:rPr>
                            <w:rFonts w:ascii="Arial" w:hAnsi="Arial" w:cs="Arial"/>
                            <w:color w:val="000000"/>
                            <w:sz w:val="16"/>
                            <w:szCs w:val="18"/>
                          </w:rPr>
                        </w:pPr>
                      </w:p>
                      <w:p w14:paraId="1023B68A" w14:textId="158DAB15" w:rsidR="00286584" w:rsidRDefault="00286584" w:rsidP="00286584">
                        <w:pPr>
                          <w:ind w:right="104"/>
                          <w:jc w:val="right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 w:rsidRPr="00B82B05">
                          <w:rPr>
                            <w:rFonts w:ascii="Arial" w:hAnsi="Arial" w:cs="Arial"/>
                            <w:color w:val="000000"/>
                            <w:sz w:val="16"/>
                            <w:szCs w:val="18"/>
                          </w:rPr>
                          <w:t>0-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8"/>
                          </w:rPr>
                          <w:t>4</w:t>
                        </w:r>
                      </w:p>
                    </w:tc>
                    <w:tc>
                      <w:tcPr>
                        <w:tcW w:w="3420" w:type="dxa"/>
                        <w:tcBorders>
                          <w:top w:val="single" w:sz="8" w:space="0" w:color="000000"/>
                          <w:left w:val="single" w:sz="5" w:space="0" w:color="000000"/>
                          <w:bottom w:val="single" w:sz="5" w:space="0" w:color="FFFFFF"/>
                          <w:right w:val="single" w:sz="5" w:space="0" w:color="000000"/>
                        </w:tcBorders>
                      </w:tcPr>
                      <w:p w14:paraId="650F781F" w14:textId="1CD8400D" w:rsidR="00286584" w:rsidRDefault="00286584" w:rsidP="00286584">
                        <w:pPr>
                          <w:rPr>
                            <w:rFonts w:ascii="Arial" w:hAnsi="Arial" w:cs="Arial"/>
                            <w:color w:val="000000"/>
                            <w:sz w:val="16"/>
                            <w:szCs w:val="18"/>
                          </w:rPr>
                        </w:pPr>
                        <w:r w:rsidRPr="00B82B05">
                          <w:rPr>
                            <w:rFonts w:ascii="Arial" w:hAnsi="Arial" w:cs="Arial"/>
                            <w:color w:val="000000"/>
                            <w:sz w:val="16"/>
                            <w:szCs w:val="18"/>
                          </w:rPr>
                          <w:t>Little discussion on existing problem and introduction of proposed project.</w:t>
                        </w:r>
                        <w:r w:rsidRPr="00B82B05">
                          <w:rPr>
                            <w:rFonts w:ascii="Arial" w:hAnsi="Arial" w:cs="Arial"/>
                            <w:color w:val="000000"/>
                            <w:sz w:val="16"/>
                            <w:szCs w:val="18"/>
                          </w:rPr>
                          <w:br/>
                          <w:t>Minor ideas are modified from existing system(s).</w:t>
                        </w:r>
                        <w:r w:rsidRPr="00B82B05">
                          <w:rPr>
                            <w:rFonts w:ascii="Arial" w:hAnsi="Arial" w:cs="Arial"/>
                            <w:color w:val="000000"/>
                            <w:sz w:val="16"/>
                            <w:szCs w:val="18"/>
                          </w:rPr>
                          <w:br/>
                          <w:t>Introduction to the related system is given, but no evaluation provided.</w:t>
                        </w:r>
                      </w:p>
                      <w:p w14:paraId="04ACE1B9" w14:textId="775C1E97" w:rsidR="00286584" w:rsidRDefault="00286584" w:rsidP="00286584">
                        <w:pPr>
                          <w:rPr>
                            <w:rFonts w:ascii="Arial" w:hAnsi="Arial" w:cs="Arial"/>
                            <w:color w:val="000000"/>
                            <w:sz w:val="16"/>
                            <w:szCs w:val="18"/>
                          </w:rPr>
                        </w:pPr>
                      </w:p>
                      <w:p w14:paraId="240E8363" w14:textId="77777777" w:rsidR="00286584" w:rsidRPr="00B82B05" w:rsidRDefault="00286584" w:rsidP="00286584">
                        <w:pPr>
                          <w:rPr>
                            <w:rFonts w:ascii="Arial" w:hAnsi="Arial" w:cs="Arial"/>
                            <w:color w:val="000000"/>
                            <w:sz w:val="16"/>
                            <w:szCs w:val="18"/>
                          </w:rPr>
                        </w:pPr>
                      </w:p>
                      <w:p w14:paraId="496AE5A7" w14:textId="1D802E55" w:rsidR="00286584" w:rsidRDefault="00286584" w:rsidP="00286584">
                        <w:pPr>
                          <w:ind w:right="104"/>
                          <w:jc w:val="right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8"/>
                          </w:rPr>
                          <w:t>5</w:t>
                        </w:r>
                        <w:r w:rsidRPr="00B82B05">
                          <w:rPr>
                            <w:rFonts w:ascii="Arial" w:hAnsi="Arial" w:cs="Arial"/>
                            <w:color w:val="000000"/>
                            <w:sz w:val="16"/>
                            <w:szCs w:val="18"/>
                          </w:rPr>
                          <w:t>-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8"/>
                          </w:rPr>
                          <w:t>7</w:t>
                        </w:r>
                      </w:p>
                    </w:tc>
                    <w:tc>
                      <w:tcPr>
                        <w:tcW w:w="3330" w:type="dxa"/>
                        <w:tcBorders>
                          <w:top w:val="single" w:sz="8" w:space="0" w:color="000000"/>
                          <w:left w:val="single" w:sz="5" w:space="0" w:color="000000"/>
                          <w:bottom w:val="single" w:sz="5" w:space="0" w:color="FFFFFF"/>
                          <w:right w:val="single" w:sz="8" w:space="0" w:color="000000"/>
                        </w:tcBorders>
                      </w:tcPr>
                      <w:p w14:paraId="1F992708" w14:textId="571D35D5" w:rsidR="00286584" w:rsidRDefault="00286584" w:rsidP="00286584">
                        <w:pPr>
                          <w:rPr>
                            <w:rFonts w:ascii="Arial" w:hAnsi="Arial" w:cs="Arial"/>
                            <w:color w:val="000000"/>
                            <w:sz w:val="16"/>
                            <w:szCs w:val="18"/>
                          </w:rPr>
                        </w:pPr>
                        <w:r w:rsidRPr="00B82B05">
                          <w:rPr>
                            <w:rFonts w:ascii="Arial" w:hAnsi="Arial" w:cs="Arial"/>
                            <w:color w:val="000000"/>
                            <w:sz w:val="16"/>
                            <w:szCs w:val="18"/>
                          </w:rPr>
                          <w:t>Good discussion and evaluation of existing problem and the proposed project.</w:t>
                        </w:r>
                        <w:r w:rsidRPr="00B82B05">
                          <w:rPr>
                            <w:rFonts w:ascii="Arial" w:hAnsi="Arial" w:cs="Arial"/>
                            <w:color w:val="000000"/>
                            <w:sz w:val="16"/>
                            <w:szCs w:val="18"/>
                          </w:rPr>
                          <w:br/>
                          <w:t>Ideas modified from existing system, with some creative ideas are added.</w:t>
                        </w:r>
                        <w:r w:rsidRPr="00B82B05">
                          <w:rPr>
                            <w:rFonts w:ascii="Arial" w:hAnsi="Arial" w:cs="Arial"/>
                            <w:color w:val="000000"/>
                            <w:sz w:val="16"/>
                            <w:szCs w:val="18"/>
                          </w:rPr>
                          <w:br/>
                          <w:t>Good discussion and evaluation of the related system.</w:t>
                        </w:r>
                      </w:p>
                      <w:p w14:paraId="7CF7247F" w14:textId="30402781" w:rsidR="00286584" w:rsidRDefault="00286584" w:rsidP="00286584">
                        <w:pPr>
                          <w:rPr>
                            <w:rFonts w:ascii="Arial" w:hAnsi="Arial" w:cs="Arial"/>
                            <w:color w:val="000000"/>
                            <w:sz w:val="16"/>
                            <w:szCs w:val="18"/>
                          </w:rPr>
                        </w:pPr>
                      </w:p>
                      <w:p w14:paraId="38B16F83" w14:textId="77777777" w:rsidR="00286584" w:rsidRPr="00B82B05" w:rsidRDefault="00286584" w:rsidP="00286584">
                        <w:pPr>
                          <w:rPr>
                            <w:rFonts w:ascii="Arial" w:hAnsi="Arial" w:cs="Arial"/>
                            <w:color w:val="000000"/>
                            <w:sz w:val="16"/>
                            <w:szCs w:val="18"/>
                          </w:rPr>
                        </w:pPr>
                      </w:p>
                      <w:p w14:paraId="5D66A8DC" w14:textId="3C911DF7" w:rsidR="00286584" w:rsidRDefault="00286584" w:rsidP="00286584">
                        <w:pPr>
                          <w:ind w:right="101"/>
                          <w:jc w:val="right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8"/>
                          </w:rPr>
                          <w:t>8</w:t>
                        </w:r>
                        <w:r w:rsidRPr="00B82B05">
                          <w:rPr>
                            <w:rFonts w:ascii="Arial" w:hAnsi="Arial" w:cs="Arial"/>
                            <w:color w:val="000000"/>
                            <w:sz w:val="16"/>
                            <w:szCs w:val="18"/>
                          </w:rPr>
                          <w:t>-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8"/>
                          </w:rPr>
                          <w:t>10</w:t>
                        </w:r>
                      </w:p>
                    </w:tc>
                    <w:tc>
                      <w:tcPr>
                        <w:tcW w:w="198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4668D9C3" w14:textId="77777777" w:rsidR="00286584" w:rsidRDefault="00286584" w:rsidP="00286584"/>
                    </w:tc>
                  </w:tr>
                  <w:tr w:rsidR="00842D3A" w14:paraId="1BA91308" w14:textId="77777777" w:rsidTr="006C01CA">
                    <w:trPr>
                      <w:trHeight w:hRule="exact" w:val="1856"/>
                    </w:trPr>
                    <w:tc>
                      <w:tcPr>
                        <w:tcW w:w="430" w:type="dxa"/>
                        <w:tcBorders>
                          <w:top w:val="single" w:sz="5" w:space="0" w:color="FFFFFF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14:paraId="4E697DFB" w14:textId="77777777" w:rsidR="00842D3A" w:rsidRDefault="004E34DC">
                        <w:pPr>
                          <w:ind w:left="96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1899" w:type="dxa"/>
                        <w:tcBorders>
                          <w:top w:val="single" w:sz="5" w:space="0" w:color="FFFFFF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14:paraId="4012D469" w14:textId="77777777" w:rsidR="00842D3A" w:rsidRDefault="00842D3A">
                        <w:pPr>
                          <w:spacing w:before="7" w:line="120" w:lineRule="exact"/>
                          <w:rPr>
                            <w:sz w:val="13"/>
                            <w:szCs w:val="13"/>
                          </w:rPr>
                        </w:pPr>
                      </w:p>
                      <w:p w14:paraId="2D6B8BE6" w14:textId="77777777" w:rsidR="00842D3A" w:rsidRDefault="00842D3A">
                        <w:pPr>
                          <w:spacing w:line="200" w:lineRule="exact"/>
                        </w:pPr>
                      </w:p>
                      <w:p w14:paraId="11E2C289" w14:textId="77777777" w:rsidR="00842D3A" w:rsidRDefault="00842D3A">
                        <w:pPr>
                          <w:spacing w:line="200" w:lineRule="exact"/>
                        </w:pPr>
                      </w:p>
                      <w:p w14:paraId="434DBC4A" w14:textId="77777777" w:rsidR="00842D3A" w:rsidRDefault="00842D3A">
                        <w:pPr>
                          <w:spacing w:line="200" w:lineRule="exact"/>
                        </w:pPr>
                      </w:p>
                      <w:p w14:paraId="183D3768" w14:textId="4357CFBF" w:rsidR="00842D3A" w:rsidRDefault="004E34DC">
                        <w:pPr>
                          <w:ind w:left="9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rogra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ing </w:t>
                        </w:r>
                        <w:r w:rsidR="006C01CA"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(</w:t>
                        </w:r>
                        <w:r w:rsidR="00A06330"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0)</w:t>
                        </w:r>
                      </w:p>
                    </w:tc>
                    <w:tc>
                      <w:tcPr>
                        <w:tcW w:w="3423" w:type="dxa"/>
                        <w:tcBorders>
                          <w:top w:val="single" w:sz="5" w:space="0" w:color="FFFFFF"/>
                          <w:left w:val="single" w:sz="8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000BDDF7" w14:textId="77777777" w:rsidR="00C47382" w:rsidRDefault="00C47382">
                        <w:pPr>
                          <w:ind w:left="96" w:right="78"/>
                          <w:jc w:val="both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</w:p>
                      <w:p w14:paraId="7F83400F" w14:textId="4C94B5B6" w:rsidR="00842D3A" w:rsidRDefault="004E34DC">
                        <w:pPr>
                          <w:ind w:left="96" w:right="78"/>
                          <w:jc w:val="both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6"/>
                            <w:szCs w:val="1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en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produ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t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ils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an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y 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og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ic</w:t>
                        </w:r>
                        <w:r>
                          <w:rPr>
                            <w:rFonts w:ascii="Arial" w:eastAsia="Arial" w:hAnsi="Arial" w:cs="Arial"/>
                            <w:spacing w:val="5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errors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,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an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y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ac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io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k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  <w:sz w:val="16"/>
                            <w:szCs w:val="16"/>
                          </w:rPr>
                          <w:t>x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ep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ion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hand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li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ng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.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lutio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ar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ove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ie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.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ogra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ing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k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ill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nee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mp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rov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en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.</w:t>
                        </w:r>
                      </w:p>
                      <w:p w14:paraId="693D70E3" w14:textId="77777777" w:rsidR="00842D3A" w:rsidRDefault="006C01CA">
                        <w:pPr>
                          <w:spacing w:before="1"/>
                          <w:ind w:left="96" w:right="79"/>
                          <w:jc w:val="both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</w:rPr>
                          <w:t>Evaluation steps of different models are not automated.</w:t>
                        </w:r>
                      </w:p>
                      <w:p w14:paraId="7520B4F7" w14:textId="77777777" w:rsidR="00842D3A" w:rsidRDefault="00842D3A">
                        <w:pPr>
                          <w:spacing w:line="140" w:lineRule="exact"/>
                          <w:rPr>
                            <w:sz w:val="15"/>
                            <w:szCs w:val="15"/>
                          </w:rPr>
                        </w:pPr>
                      </w:p>
                      <w:p w14:paraId="4D934DD9" w14:textId="77777777" w:rsidR="00842D3A" w:rsidRDefault="00842D3A">
                        <w:pPr>
                          <w:spacing w:line="200" w:lineRule="exact"/>
                        </w:pPr>
                      </w:p>
                      <w:p w14:paraId="271E5B7F" w14:textId="440993F4" w:rsidR="00842D3A" w:rsidRDefault="006C01CA">
                        <w:pPr>
                          <w:ind w:right="104"/>
                          <w:jc w:val="right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0-</w:t>
                        </w:r>
                        <w:r w:rsidR="00A06330"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7</w:t>
                        </w:r>
                      </w:p>
                    </w:tc>
                    <w:tc>
                      <w:tcPr>
                        <w:tcW w:w="3420" w:type="dxa"/>
                        <w:tcBorders>
                          <w:top w:val="single" w:sz="5" w:space="0" w:color="FFFFFF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0907829E" w14:textId="77777777" w:rsidR="00C47382" w:rsidRDefault="00C47382">
                        <w:pPr>
                          <w:ind w:left="100" w:right="74"/>
                          <w:jc w:val="both"/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</w:rPr>
                        </w:pPr>
                      </w:p>
                      <w:p w14:paraId="52A8E390" w14:textId="624EEDD9" w:rsidR="00842D3A" w:rsidRDefault="004E34DC">
                        <w:pPr>
                          <w:ind w:left="100" w:right="74"/>
                          <w:jc w:val="both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jor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par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ar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e lo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bu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t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me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ep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o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a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pec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job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spacing w:val="5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e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ed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io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r 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unne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es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ar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ily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 xml:space="preserve"> c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mpl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ed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. 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rogr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m 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lg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or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m 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mo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ns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ra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s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pacing w:val="40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cc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ab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le</w:t>
                        </w:r>
                        <w:r>
                          <w:rPr>
                            <w:rFonts w:ascii="Arial" w:eastAsia="Arial" w:hAnsi="Arial" w:cs="Arial"/>
                            <w:spacing w:val="4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le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ve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4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f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le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  <w:sz w:val="16"/>
                            <w:szCs w:val="16"/>
                          </w:rPr>
                          <w:t>x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The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st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uden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qua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li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o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a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progra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r</w:t>
                        </w:r>
                      </w:p>
                      <w:p w14:paraId="07AC48BD" w14:textId="494E0E50" w:rsidR="006C01CA" w:rsidRDefault="006C01CA">
                        <w:pPr>
                          <w:spacing w:line="180" w:lineRule="exact"/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</w:rPr>
                          <w:t xml:space="preserve">  Some evaluation steps are automated.</w:t>
                        </w:r>
                      </w:p>
                      <w:p w14:paraId="776F2C2F" w14:textId="77777777" w:rsidR="006C01CA" w:rsidRDefault="006C01CA">
                        <w:pPr>
                          <w:spacing w:line="180" w:lineRule="exact"/>
                          <w:rPr>
                            <w:sz w:val="18"/>
                            <w:szCs w:val="18"/>
                          </w:rPr>
                        </w:pPr>
                      </w:p>
                      <w:p w14:paraId="7EFF09BF" w14:textId="2C6A884D" w:rsidR="00842D3A" w:rsidRDefault="00A06330">
                        <w:pPr>
                          <w:ind w:right="105"/>
                          <w:jc w:val="right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8-15</w:t>
                        </w:r>
                      </w:p>
                    </w:tc>
                    <w:tc>
                      <w:tcPr>
                        <w:tcW w:w="3330" w:type="dxa"/>
                        <w:tcBorders>
                          <w:top w:val="single" w:sz="5" w:space="0" w:color="FFFFFF"/>
                          <w:left w:val="single" w:sz="5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14:paraId="7B930B6B" w14:textId="77777777" w:rsidR="00C47382" w:rsidRDefault="00C47382">
                        <w:pPr>
                          <w:ind w:left="100" w:right="73"/>
                          <w:jc w:val="both"/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</w:pPr>
                      </w:p>
                      <w:p w14:paraId="1925DC33" w14:textId="002A8DEA" w:rsidR="00842D3A" w:rsidRDefault="004E34DC">
                        <w:pPr>
                          <w:ind w:left="100" w:right="73"/>
                          <w:jc w:val="both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Corre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an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d lo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 xml:space="preserve"> f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lo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  <w:sz w:val="16"/>
                            <w:szCs w:val="16"/>
                          </w:rPr>
                          <w:t>x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ep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io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ar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e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hand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led 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ll.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De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ons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ra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appropr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iate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r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igh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le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ve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lex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lg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or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th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ms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an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d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progra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ing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k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.</w:t>
                        </w:r>
                      </w:p>
                      <w:p w14:paraId="5C7D5516" w14:textId="77777777" w:rsidR="00842D3A" w:rsidRDefault="006C01CA">
                        <w:pPr>
                          <w:spacing w:before="1"/>
                          <w:ind w:left="100" w:right="73"/>
                          <w:jc w:val="both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Almost all evaluation steps are automated.</w:t>
                        </w:r>
                      </w:p>
                      <w:p w14:paraId="4F360E8C" w14:textId="77777777" w:rsidR="006C01CA" w:rsidRDefault="006C01CA">
                        <w:pPr>
                          <w:spacing w:before="1"/>
                          <w:ind w:left="100" w:right="73"/>
                          <w:jc w:val="both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</w:p>
                      <w:p w14:paraId="0A8AC5DB" w14:textId="77777777" w:rsidR="00842D3A" w:rsidRDefault="00842D3A">
                        <w:pPr>
                          <w:spacing w:before="8" w:line="160" w:lineRule="exact"/>
                          <w:rPr>
                            <w:sz w:val="16"/>
                            <w:szCs w:val="16"/>
                          </w:rPr>
                        </w:pPr>
                      </w:p>
                      <w:p w14:paraId="08D50AA6" w14:textId="77777777" w:rsidR="00842D3A" w:rsidRDefault="00842D3A">
                        <w:pPr>
                          <w:spacing w:line="200" w:lineRule="exact"/>
                        </w:pPr>
                      </w:p>
                      <w:p w14:paraId="70063C99" w14:textId="5808F993" w:rsidR="00842D3A" w:rsidRDefault="00A06330">
                        <w:pPr>
                          <w:ind w:right="103"/>
                          <w:jc w:val="right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16</w:t>
                        </w:r>
                        <w:r w:rsidR="006C01CA"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2</w:t>
                        </w:r>
                        <w:r w:rsidR="006C01CA"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14:paraId="3A4F9F8F" w14:textId="77777777" w:rsidR="00842D3A" w:rsidRDefault="00842D3A"/>
                    </w:tc>
                  </w:tr>
                  <w:tr w:rsidR="00842D3A" w14:paraId="30BB2474" w14:textId="77777777" w:rsidTr="006C01CA">
                    <w:trPr>
                      <w:trHeight w:hRule="exact" w:val="1689"/>
                    </w:trPr>
                    <w:tc>
                      <w:tcPr>
                        <w:tcW w:w="430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14:paraId="404BEAD4" w14:textId="77777777" w:rsidR="00842D3A" w:rsidRDefault="004E34DC">
                        <w:pPr>
                          <w:spacing w:line="160" w:lineRule="exact"/>
                          <w:ind w:left="96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1899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14:paraId="3B7CA773" w14:textId="77777777" w:rsidR="00842D3A" w:rsidRDefault="00842D3A">
                        <w:pPr>
                          <w:spacing w:line="180" w:lineRule="exact"/>
                          <w:rPr>
                            <w:sz w:val="18"/>
                            <w:szCs w:val="18"/>
                          </w:rPr>
                        </w:pPr>
                      </w:p>
                      <w:p w14:paraId="3830B7DA" w14:textId="79AD1200" w:rsidR="00842D3A" w:rsidRDefault="00A73F71">
                        <w:pPr>
                          <w:ind w:left="9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D</w:t>
                        </w:r>
                        <w:r w:rsidR="004E34DC"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egre</w:t>
                        </w:r>
                        <w:r w:rsidR="004E34DC"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e</w:t>
                        </w:r>
                        <w:r w:rsidR="004E34DC"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 w:rsidR="004E34DC"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 w:rsidR="004E34DC"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f</w:t>
                        </w:r>
                        <w:r w:rsidR="004E34DC"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r w:rsidR="004E34DC"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 w:rsidR="004E34DC"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o</w:t>
                        </w:r>
                        <w:r w:rsidR="004E34DC"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mplet</w:t>
                        </w:r>
                        <w:r w:rsidR="004E34DC"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i</w:t>
                        </w:r>
                        <w:r w:rsidR="004E34DC"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 w:rsidR="004E34DC"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n</w:t>
                        </w:r>
                      </w:p>
                      <w:p w14:paraId="4009EE34" w14:textId="77777777" w:rsidR="00842D3A" w:rsidRDefault="004E34DC">
                        <w:pPr>
                          <w:spacing w:line="180" w:lineRule="exact"/>
                          <w:ind w:left="9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(1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0)</w:t>
                        </w:r>
                      </w:p>
                    </w:tc>
                    <w:tc>
                      <w:tcPr>
                        <w:tcW w:w="3423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0C0F1D49" w14:textId="77777777" w:rsidR="00C47382" w:rsidRDefault="00C47382">
                        <w:pPr>
                          <w:spacing w:line="160" w:lineRule="exact"/>
                          <w:ind w:left="96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</w:p>
                      <w:p w14:paraId="580409B8" w14:textId="5329F7AA" w:rsidR="00842D3A" w:rsidRDefault="004E34DC">
                        <w:pPr>
                          <w:spacing w:line="160" w:lineRule="exact"/>
                          <w:ind w:left="96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Too </w:t>
                        </w:r>
                        <w:r>
                          <w:rPr>
                            <w:rFonts w:ascii="Arial" w:eastAsia="Arial" w:hAnsi="Arial" w:cs="Arial"/>
                            <w:spacing w:val="1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h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st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l </w:t>
                        </w:r>
                        <w:r>
                          <w:rPr>
                            <w:rFonts w:ascii="Arial" w:eastAsia="Arial" w:hAnsi="Arial" w:cs="Arial"/>
                            <w:spacing w:val="15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in </w:t>
                        </w:r>
                        <w:r>
                          <w:rPr>
                            <w:rFonts w:ascii="Arial" w:eastAsia="Arial" w:hAnsi="Arial" w:cs="Arial"/>
                            <w:spacing w:val="1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o </w:t>
                        </w:r>
                        <w:r>
                          <w:rPr>
                            <w:rFonts w:ascii="Arial" w:eastAsia="Arial" w:hAnsi="Arial" w:cs="Arial"/>
                            <w:spacing w:val="14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e </w:t>
                        </w:r>
                        <w:r>
                          <w:rPr>
                            <w:rFonts w:ascii="Arial" w:eastAsia="Arial" w:hAnsi="Arial" w:cs="Arial"/>
                            <w:spacing w:val="1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done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. </w:t>
                        </w:r>
                        <w:r>
                          <w:rPr>
                            <w:rFonts w:ascii="Arial" w:eastAsia="Arial" w:hAnsi="Arial" w:cs="Arial"/>
                            <w:spacing w:val="15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c</w:t>
                        </w:r>
                      </w:p>
                      <w:p w14:paraId="2DF5C6F7" w14:textId="77777777" w:rsidR="00842D3A" w:rsidRDefault="004E34DC">
                        <w:pPr>
                          <w:spacing w:before="1"/>
                          <w:ind w:left="96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requ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ent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ar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t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ille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.</w:t>
                        </w:r>
                      </w:p>
                      <w:p w14:paraId="48DEB384" w14:textId="77777777" w:rsidR="00842D3A" w:rsidRDefault="004E34DC">
                        <w:pPr>
                          <w:spacing w:before="1" w:line="180" w:lineRule="exact"/>
                          <w:ind w:left="96" w:right="79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5"/>
                            <w:sz w:val="16"/>
                            <w:szCs w:val="1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en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15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produ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t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pacing w:val="16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produ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16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eno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mo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16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error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,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au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in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orrec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.</w:t>
                        </w:r>
                      </w:p>
                      <w:p w14:paraId="2299BB3A" w14:textId="77777777" w:rsidR="00842D3A" w:rsidRDefault="006C01CA" w:rsidP="006C01CA">
                        <w:pPr>
                          <w:spacing w:before="1" w:line="180" w:lineRule="exact"/>
                          <w:ind w:left="96" w:right="79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Limited performance metrics are used.</w:t>
                        </w:r>
                      </w:p>
                      <w:p w14:paraId="7EB0659A" w14:textId="77777777" w:rsidR="006C01CA" w:rsidRDefault="006C01CA">
                        <w:pPr>
                          <w:ind w:right="104"/>
                          <w:jc w:val="right"/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</w:pPr>
                      </w:p>
                      <w:p w14:paraId="5DB23185" w14:textId="77777777" w:rsidR="006C01CA" w:rsidRDefault="006C01CA">
                        <w:pPr>
                          <w:ind w:right="104"/>
                          <w:jc w:val="right"/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</w:pPr>
                      </w:p>
                      <w:p w14:paraId="18229E13" w14:textId="77777777" w:rsidR="00842D3A" w:rsidRDefault="004E34DC">
                        <w:pPr>
                          <w:ind w:right="104"/>
                          <w:jc w:val="right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0-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34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3A7E0A93" w14:textId="77777777" w:rsidR="00C47382" w:rsidRDefault="00C47382">
                        <w:pPr>
                          <w:spacing w:line="160" w:lineRule="exact"/>
                          <w:ind w:left="100" w:right="81"/>
                          <w:jc w:val="both"/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</w:pPr>
                      </w:p>
                      <w:p w14:paraId="031701D1" w14:textId="3AE33BE8" w:rsidR="00842D3A" w:rsidRDefault="004E34DC">
                        <w:pPr>
                          <w:spacing w:line="160" w:lineRule="exact"/>
                          <w:ind w:left="100" w:right="81"/>
                          <w:jc w:val="both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ll</w:t>
                        </w:r>
                        <w:r>
                          <w:rPr>
                            <w:rFonts w:ascii="Arial" w:eastAsia="Arial" w:hAnsi="Arial" w:cs="Arial"/>
                            <w:spacing w:val="18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requ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15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ea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ure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17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pre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19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in</w:t>
                        </w:r>
                        <w:r>
                          <w:rPr>
                            <w:rFonts w:ascii="Arial" w:eastAsia="Arial" w:hAnsi="Arial" w:cs="Arial"/>
                            <w:spacing w:val="15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7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int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er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e</w:t>
                        </w:r>
                      </w:p>
                      <w:p w14:paraId="24AD6A45" w14:textId="77777777" w:rsidR="00842D3A" w:rsidRDefault="004E34DC">
                        <w:pPr>
                          <w:spacing w:before="1"/>
                          <w:ind w:left="100" w:right="75"/>
                          <w:jc w:val="both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in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requ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ope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bu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 xml:space="preserve"> s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e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ar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e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ie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Arial" w:eastAsia="Arial" w:hAnsi="Arial" w:cs="Arial"/>
                            <w:spacing w:val="-5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Or</w:t>
                        </w:r>
                        <w:r>
                          <w:rPr>
                            <w:rFonts w:ascii="Arial" w:eastAsia="Arial" w:hAnsi="Arial" w:cs="Arial"/>
                            <w:spacing w:val="-9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on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6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7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-7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ea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ur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5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9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ss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in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. 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 xml:space="preserve"> s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  <w:sz w:val="16"/>
                            <w:szCs w:val="16"/>
                          </w:rPr>
                          <w:t>y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st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ab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le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o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ru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r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error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.</w:t>
                        </w:r>
                      </w:p>
                      <w:p w14:paraId="2BD2AD84" w14:textId="77777777" w:rsidR="006C01CA" w:rsidRDefault="006C01CA">
                        <w:pPr>
                          <w:spacing w:before="1"/>
                          <w:ind w:left="100" w:right="75"/>
                          <w:jc w:val="both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More than 5 performance metrics are shown.</w:t>
                        </w:r>
                      </w:p>
                      <w:p w14:paraId="4F14FD33" w14:textId="77777777" w:rsidR="006C01CA" w:rsidRDefault="006C01CA">
                        <w:pPr>
                          <w:spacing w:before="3" w:line="180" w:lineRule="exact"/>
                          <w:rPr>
                            <w:sz w:val="18"/>
                            <w:szCs w:val="18"/>
                          </w:rPr>
                        </w:pPr>
                      </w:p>
                      <w:p w14:paraId="734267F7" w14:textId="77777777" w:rsidR="006C01CA" w:rsidRDefault="006C01CA">
                        <w:pPr>
                          <w:spacing w:before="3" w:line="180" w:lineRule="exact"/>
                          <w:rPr>
                            <w:sz w:val="18"/>
                            <w:szCs w:val="18"/>
                          </w:rPr>
                        </w:pPr>
                      </w:p>
                      <w:p w14:paraId="559B51C9" w14:textId="77777777" w:rsidR="00842D3A" w:rsidRDefault="004E34DC">
                        <w:pPr>
                          <w:ind w:right="104"/>
                          <w:jc w:val="right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5-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7</w:t>
                        </w:r>
                      </w:p>
                    </w:tc>
                    <w:tc>
                      <w:tcPr>
                        <w:tcW w:w="333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14:paraId="1243ACEF" w14:textId="77777777" w:rsidR="00C47382" w:rsidRDefault="00C47382">
                        <w:pPr>
                          <w:spacing w:line="160" w:lineRule="exact"/>
                          <w:ind w:left="100"/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</w:pPr>
                      </w:p>
                      <w:p w14:paraId="429D6AF4" w14:textId="10687455" w:rsidR="00842D3A" w:rsidRDefault="004E34DC">
                        <w:pPr>
                          <w:spacing w:line="160" w:lineRule="exact"/>
                          <w:ind w:left="100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ll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requ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ure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pre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en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in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 xml:space="preserve"> 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int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ac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e</w:t>
                        </w:r>
                      </w:p>
                      <w:p w14:paraId="2C1CF1CD" w14:textId="77777777" w:rsidR="00842D3A" w:rsidRDefault="004E34DC">
                        <w:pPr>
                          <w:spacing w:before="1"/>
                          <w:ind w:left="100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in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r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beyon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 xml:space="preserve"> 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requ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.</w:t>
                        </w:r>
                      </w:p>
                      <w:p w14:paraId="6D75132C" w14:textId="77777777" w:rsidR="00842D3A" w:rsidRDefault="004E34DC">
                        <w:pPr>
                          <w:spacing w:line="180" w:lineRule="exact"/>
                          <w:ind w:left="100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bug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apparen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dur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ing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onstra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ion.</w:t>
                        </w:r>
                      </w:p>
                      <w:p w14:paraId="3F6D66AF" w14:textId="77777777" w:rsidR="006C01CA" w:rsidRDefault="006C01CA">
                        <w:pPr>
                          <w:spacing w:line="180" w:lineRule="exact"/>
                          <w:ind w:left="100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More than 8 performance metrics are shown.</w:t>
                        </w:r>
                      </w:p>
                      <w:p w14:paraId="63093066" w14:textId="77777777" w:rsidR="006C01CA" w:rsidRDefault="006C01CA">
                        <w:pPr>
                          <w:spacing w:line="180" w:lineRule="exact"/>
                          <w:ind w:left="100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</w:p>
                      <w:p w14:paraId="7CC3C53B" w14:textId="77777777" w:rsidR="00842D3A" w:rsidRDefault="00842D3A">
                        <w:pPr>
                          <w:spacing w:before="8" w:line="160" w:lineRule="exact"/>
                          <w:rPr>
                            <w:sz w:val="16"/>
                            <w:szCs w:val="16"/>
                          </w:rPr>
                        </w:pPr>
                      </w:p>
                      <w:p w14:paraId="7D725B4C" w14:textId="77777777" w:rsidR="00842D3A" w:rsidRDefault="00842D3A">
                        <w:pPr>
                          <w:spacing w:line="200" w:lineRule="exact"/>
                        </w:pPr>
                      </w:p>
                      <w:p w14:paraId="27255DFC" w14:textId="77777777" w:rsidR="00842D3A" w:rsidRDefault="004E34DC">
                        <w:pPr>
                          <w:ind w:right="101"/>
                          <w:jc w:val="right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8-10</w:t>
                        </w:r>
                      </w:p>
                    </w:tc>
                    <w:tc>
                      <w:tcPr>
                        <w:tcW w:w="1980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14:paraId="5F934B43" w14:textId="77777777" w:rsidR="00842D3A" w:rsidRDefault="00842D3A"/>
                    </w:tc>
                  </w:tr>
                  <w:tr w:rsidR="00842D3A" w14:paraId="71B1D686" w14:textId="77777777" w:rsidTr="006C01CA">
                    <w:trPr>
                      <w:trHeight w:hRule="exact" w:val="703"/>
                    </w:trPr>
                    <w:tc>
                      <w:tcPr>
                        <w:tcW w:w="12502" w:type="dxa"/>
                        <w:gridSpan w:val="5"/>
                        <w:tcBorders>
                          <w:top w:val="nil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14:paraId="16724B30" w14:textId="77777777" w:rsidR="00842D3A" w:rsidRDefault="00842D3A">
                        <w:pPr>
                          <w:spacing w:before="16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14:paraId="39BB2A22" w14:textId="77777777" w:rsidR="00842D3A" w:rsidRDefault="004E34DC">
                        <w:pPr>
                          <w:ind w:right="99"/>
                          <w:jc w:val="right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4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f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6"/>
                            <w:szCs w:val="16"/>
                          </w:rPr>
                          <w:t>Sc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6"/>
                            <w:szCs w:val="16"/>
                          </w:rPr>
                          <w:t>or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e</w:t>
                        </w:r>
                      </w:p>
                    </w:tc>
                    <w:tc>
                      <w:tcPr>
                        <w:tcW w:w="1980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14:paraId="5C4C2EF2" w14:textId="77777777" w:rsidR="00842D3A" w:rsidRDefault="00842D3A"/>
                    </w:tc>
                  </w:tr>
                </w:tbl>
                <w:p w14:paraId="4E7FC000" w14:textId="77777777" w:rsidR="00842D3A" w:rsidRDefault="00842D3A"/>
              </w:txbxContent>
            </v:textbox>
            <w10:wrap anchorx="page"/>
          </v:shape>
        </w:pict>
      </w:r>
      <w:r w:rsidR="00A72256">
        <w:rPr>
          <w:rFonts w:ascii="Calibri" w:eastAsia="Calibri" w:hAnsi="Calibri" w:cs="Calibri"/>
          <w:b/>
          <w:sz w:val="22"/>
          <w:szCs w:val="22"/>
        </w:rPr>
        <w:t xml:space="preserve">Project </w:t>
      </w:r>
      <w:r w:rsidR="004E34DC">
        <w:rPr>
          <w:rFonts w:ascii="Calibri" w:eastAsia="Calibri" w:hAnsi="Calibri" w:cs="Calibri"/>
          <w:b/>
          <w:sz w:val="22"/>
          <w:szCs w:val="22"/>
        </w:rPr>
        <w:t>P</w:t>
      </w:r>
      <w:r w:rsidR="00A72256">
        <w:rPr>
          <w:rFonts w:ascii="Calibri" w:eastAsia="Calibri" w:hAnsi="Calibri" w:cs="Calibri"/>
          <w:b/>
          <w:spacing w:val="1"/>
          <w:sz w:val="22"/>
          <w:szCs w:val="22"/>
        </w:rPr>
        <w:t>art A</w:t>
      </w:r>
      <w:r w:rsidR="004E34DC"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 w:rsidR="00A72256">
        <w:rPr>
          <w:rFonts w:ascii="Calibri" w:eastAsia="Calibri" w:hAnsi="Calibri" w:cs="Calibri"/>
          <w:b/>
          <w:spacing w:val="-2"/>
          <w:sz w:val="22"/>
          <w:szCs w:val="22"/>
        </w:rPr>
        <w:t xml:space="preserve">– Shortlist promising models </w:t>
      </w:r>
      <w:r w:rsidR="004E34DC">
        <w:rPr>
          <w:rFonts w:ascii="Calibri" w:eastAsia="Calibri" w:hAnsi="Calibri" w:cs="Calibri"/>
          <w:b/>
          <w:sz w:val="22"/>
          <w:szCs w:val="22"/>
        </w:rPr>
        <w:t>(</w:t>
      </w:r>
      <w:r w:rsidR="0053407C">
        <w:rPr>
          <w:rFonts w:ascii="Calibri" w:eastAsia="Calibri" w:hAnsi="Calibri" w:cs="Calibri"/>
          <w:b/>
          <w:spacing w:val="1"/>
          <w:sz w:val="22"/>
          <w:szCs w:val="22"/>
        </w:rPr>
        <w:t>4</w:t>
      </w:r>
      <w:r w:rsidR="004E34DC">
        <w:rPr>
          <w:rFonts w:ascii="Calibri" w:eastAsia="Calibri" w:hAnsi="Calibri" w:cs="Calibri"/>
          <w:b/>
          <w:spacing w:val="1"/>
          <w:sz w:val="22"/>
          <w:szCs w:val="22"/>
        </w:rPr>
        <w:t>0</w:t>
      </w:r>
      <w:r w:rsidR="004E34DC">
        <w:rPr>
          <w:rFonts w:ascii="Calibri" w:eastAsia="Calibri" w:hAnsi="Calibri" w:cs="Calibri"/>
          <w:b/>
          <w:spacing w:val="-3"/>
          <w:sz w:val="22"/>
          <w:szCs w:val="22"/>
        </w:rPr>
        <w:t>%)</w:t>
      </w:r>
      <w:r w:rsidR="004274C3">
        <w:rPr>
          <w:rFonts w:ascii="Calibri" w:eastAsia="Calibri" w:hAnsi="Calibri" w:cs="Calibri"/>
          <w:b/>
          <w:spacing w:val="-3"/>
          <w:sz w:val="22"/>
          <w:szCs w:val="22"/>
        </w:rPr>
        <w:t xml:space="preserve"> – CLO3</w:t>
      </w:r>
    </w:p>
    <w:p w14:paraId="1BEE1B20" w14:textId="77777777" w:rsidR="00BE26D3" w:rsidRDefault="00BE26D3">
      <w:pPr>
        <w:ind w:left="111"/>
        <w:rPr>
          <w:rFonts w:ascii="Calibri" w:eastAsia="Calibri" w:hAnsi="Calibri" w:cs="Calibri"/>
          <w:sz w:val="22"/>
          <w:szCs w:val="22"/>
        </w:rPr>
      </w:pPr>
    </w:p>
    <w:p w14:paraId="5B3E7E4A" w14:textId="77777777" w:rsidR="00842D3A" w:rsidRDefault="0051201C">
      <w:pPr>
        <w:spacing w:before="59"/>
        <w:rPr>
          <w:rFonts w:ascii="Arial" w:eastAsia="Arial" w:hAnsi="Arial" w:cs="Arial"/>
          <w:sz w:val="28"/>
          <w:szCs w:val="28"/>
        </w:rPr>
        <w:sectPr w:rsidR="00842D3A">
          <w:pgSz w:w="16840" w:h="11920" w:orient="landscape"/>
          <w:pgMar w:top="720" w:right="1240" w:bottom="280" w:left="880" w:header="720" w:footer="720" w:gutter="0"/>
          <w:cols w:num="2" w:space="720" w:equalWidth="0">
            <w:col w:w="12071" w:space="945"/>
            <w:col w:w="1704"/>
          </w:cols>
        </w:sectPr>
      </w:pPr>
      <w:r>
        <w:rPr>
          <w:noProof/>
          <w:lang w:val="en-MY" w:eastAsia="zh-C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37B101B" wp14:editId="09C2C12A">
                <wp:simplePos x="0" y="0"/>
                <wp:positionH relativeFrom="column">
                  <wp:posOffset>84455</wp:posOffset>
                </wp:positionH>
                <wp:positionV relativeFrom="paragraph">
                  <wp:posOffset>1378585</wp:posOffset>
                </wp:positionV>
                <wp:extent cx="7953375" cy="0"/>
                <wp:effectExtent l="0" t="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533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EA6323" id="Straight Connector 1" o:spid="_x0000_s1026" style="position:absolute;flip:x y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.65pt,108.55pt" to="632.9pt,10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" strokecolor="black [3213]"/>
            </w:pict>
          </mc:Fallback>
        </mc:AlternateContent>
      </w:r>
      <w:r w:rsidR="004E34DC">
        <w:br w:type="column"/>
      </w:r>
      <w:r w:rsidR="004E34DC">
        <w:rPr>
          <w:rFonts w:ascii="Arial" w:eastAsia="Arial" w:hAnsi="Arial" w:cs="Arial"/>
          <w:b/>
          <w:spacing w:val="-4"/>
          <w:sz w:val="28"/>
          <w:szCs w:val="28"/>
        </w:rPr>
        <w:t>A</w:t>
      </w:r>
      <w:r w:rsidR="004E34DC">
        <w:rPr>
          <w:rFonts w:ascii="Arial" w:eastAsia="Arial" w:hAnsi="Arial" w:cs="Arial"/>
          <w:b/>
          <w:spacing w:val="1"/>
          <w:sz w:val="28"/>
          <w:szCs w:val="28"/>
        </w:rPr>
        <w:t>p</w:t>
      </w:r>
      <w:r w:rsidR="004E34DC">
        <w:rPr>
          <w:rFonts w:ascii="Arial" w:eastAsia="Arial" w:hAnsi="Arial" w:cs="Arial"/>
          <w:b/>
          <w:spacing w:val="-1"/>
          <w:sz w:val="28"/>
          <w:szCs w:val="28"/>
        </w:rPr>
        <w:t>p</w:t>
      </w:r>
      <w:r w:rsidR="004E34DC">
        <w:rPr>
          <w:rFonts w:ascii="Arial" w:eastAsia="Arial" w:hAnsi="Arial" w:cs="Arial"/>
          <w:b/>
          <w:sz w:val="28"/>
          <w:szCs w:val="28"/>
        </w:rPr>
        <w:t>e</w:t>
      </w:r>
      <w:r w:rsidR="004E34DC">
        <w:rPr>
          <w:rFonts w:ascii="Arial" w:eastAsia="Arial" w:hAnsi="Arial" w:cs="Arial"/>
          <w:b/>
          <w:spacing w:val="-1"/>
          <w:sz w:val="28"/>
          <w:szCs w:val="28"/>
        </w:rPr>
        <w:t>nd</w:t>
      </w:r>
      <w:r w:rsidR="004E34DC">
        <w:rPr>
          <w:rFonts w:ascii="Arial" w:eastAsia="Arial" w:hAnsi="Arial" w:cs="Arial"/>
          <w:b/>
          <w:spacing w:val="1"/>
          <w:sz w:val="28"/>
          <w:szCs w:val="28"/>
        </w:rPr>
        <w:t>i</w:t>
      </w:r>
      <w:r w:rsidR="004E34DC">
        <w:rPr>
          <w:rFonts w:ascii="Arial" w:eastAsia="Arial" w:hAnsi="Arial" w:cs="Arial"/>
          <w:b/>
          <w:sz w:val="28"/>
          <w:szCs w:val="28"/>
        </w:rPr>
        <w:t>x</w:t>
      </w:r>
      <w:r w:rsidR="004E34DC">
        <w:rPr>
          <w:rFonts w:ascii="Arial" w:eastAsia="Arial" w:hAnsi="Arial" w:cs="Arial"/>
          <w:b/>
          <w:spacing w:val="3"/>
          <w:sz w:val="28"/>
          <w:szCs w:val="28"/>
        </w:rPr>
        <w:t xml:space="preserve"> </w:t>
      </w:r>
      <w:r w:rsidR="00EF3556">
        <w:rPr>
          <w:rFonts w:ascii="Arial" w:eastAsia="Arial" w:hAnsi="Arial" w:cs="Arial"/>
          <w:b/>
          <w:spacing w:val="3"/>
          <w:sz w:val="28"/>
          <w:szCs w:val="28"/>
        </w:rPr>
        <w:t>2</w:t>
      </w:r>
    </w:p>
    <w:p w14:paraId="077FC76F" w14:textId="781697AD" w:rsidR="00A72256" w:rsidRDefault="00A72256" w:rsidP="00A72256">
      <w:pPr>
        <w:ind w:left="111"/>
        <w:rPr>
          <w:rFonts w:ascii="Calibri" w:eastAsia="Calibri" w:hAnsi="Calibri" w:cs="Calibri"/>
          <w:sz w:val="22"/>
          <w:szCs w:val="22"/>
        </w:rPr>
      </w:pPr>
      <w:r>
        <w:rPr>
          <w:noProof/>
          <w:lang w:val="en-MY" w:eastAsia="zh-CN"/>
        </w:rPr>
        <w:lastRenderedPageBreak/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3E26A97" wp14:editId="49F2D434">
                <wp:simplePos x="0" y="0"/>
                <wp:positionH relativeFrom="page">
                  <wp:posOffset>624840</wp:posOffset>
                </wp:positionH>
                <wp:positionV relativeFrom="paragraph">
                  <wp:posOffset>165100</wp:posOffset>
                </wp:positionV>
                <wp:extent cx="9220200" cy="4166870"/>
                <wp:effectExtent l="0" t="0" r="0" b="5080"/>
                <wp:wrapNone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0200" cy="4166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30"/>
                              <w:gridCol w:w="1899"/>
                              <w:gridCol w:w="3423"/>
                              <w:gridCol w:w="3420"/>
                              <w:gridCol w:w="3330"/>
                              <w:gridCol w:w="1980"/>
                            </w:tblGrid>
                            <w:tr w:rsidR="00A72256" w14:paraId="3EF6FAF8" w14:textId="77777777">
                              <w:trPr>
                                <w:trHeight w:hRule="exact" w:val="314"/>
                              </w:trPr>
                              <w:tc>
                                <w:tcPr>
                                  <w:tcW w:w="430" w:type="dxa"/>
                                  <w:vMerge w:val="restart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0A329DBF" w14:textId="77777777" w:rsidR="00A72256" w:rsidRDefault="00A72256">
                                  <w:pPr>
                                    <w:spacing w:before="9" w:line="140" w:lineRule="exac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14:paraId="52DA60CF" w14:textId="77777777" w:rsidR="00A72256" w:rsidRDefault="00A72256">
                                  <w:pPr>
                                    <w:ind w:left="96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pacing w:val="-1"/>
                                      <w:sz w:val="16"/>
                                      <w:szCs w:val="16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1899" w:type="dxa"/>
                                  <w:vMerge w:val="restart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1EC0B66D" w14:textId="77777777" w:rsidR="00A72256" w:rsidRDefault="00A72256">
                                  <w:pPr>
                                    <w:spacing w:before="9" w:line="140" w:lineRule="exac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14:paraId="6223232D" w14:textId="77777777" w:rsidR="00A72256" w:rsidRDefault="00A72256">
                                  <w:pPr>
                                    <w:ind w:left="744" w:right="742"/>
                                    <w:jc w:val="center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pacing w:val="1"/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pacing w:val="-1"/>
                                      <w:sz w:val="16"/>
                                      <w:szCs w:val="16"/>
                                    </w:rPr>
                                    <w:t>te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10173" w:type="dxa"/>
                                  <w:gridSpan w:val="3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nil"/>
                                    <w:right w:val="single" w:sz="8" w:space="0" w:color="000000"/>
                                  </w:tcBorders>
                                </w:tcPr>
                                <w:p w14:paraId="79095C4C" w14:textId="77777777" w:rsidR="00A72256" w:rsidRDefault="00A72256">
                                  <w:pPr>
                                    <w:spacing w:before="50"/>
                                    <w:ind w:left="4761" w:right="4766"/>
                                    <w:jc w:val="center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pacing w:val="-1"/>
                                      <w:sz w:val="16"/>
                                      <w:szCs w:val="16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pacing w:val="1"/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pacing w:val="-1"/>
                                      <w:sz w:val="16"/>
                                      <w:szCs w:val="16"/>
                                    </w:rPr>
                                    <w:t>te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pacing w:val="1"/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vMerge w:val="restart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7726BF79" w14:textId="77777777" w:rsidR="00A72256" w:rsidRDefault="00A72256">
                                  <w:pPr>
                                    <w:spacing w:before="9" w:line="140" w:lineRule="exac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14:paraId="248C8C81" w14:textId="77777777" w:rsidR="00A72256" w:rsidRDefault="00A72256">
                                  <w:pPr>
                                    <w:ind w:left="540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pacing w:val="1"/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nal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pacing w:val="-3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pacing w:val="3"/>
                                      <w:sz w:val="16"/>
                                      <w:szCs w:val="16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pacing w:val="-1"/>
                                      <w:sz w:val="16"/>
                                      <w:szCs w:val="16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pacing w:val="-1"/>
                                      <w:sz w:val="16"/>
                                      <w:szCs w:val="16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</w:p>
                              </w:tc>
                            </w:tr>
                            <w:tr w:rsidR="00A72256" w14:paraId="5BA5C052" w14:textId="77777777" w:rsidTr="00FB782D">
                              <w:trPr>
                                <w:trHeight w:hRule="exact" w:val="199"/>
                              </w:trPr>
                              <w:tc>
                                <w:tcPr>
                                  <w:tcW w:w="430" w:type="dxa"/>
                                  <w:vMerge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2406C839" w14:textId="77777777" w:rsidR="00A72256" w:rsidRDefault="00A72256"/>
                              </w:tc>
                              <w:tc>
                                <w:tcPr>
                                  <w:tcW w:w="1899" w:type="dxa"/>
                                  <w:vMerge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333BFB2A" w14:textId="77777777" w:rsidR="00A72256" w:rsidRDefault="00A72256"/>
                              </w:tc>
                              <w:tc>
                                <w:tcPr>
                                  <w:tcW w:w="3423" w:type="dxa"/>
                                  <w:tcBorders>
                                    <w:top w:val="single" w:sz="5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5" w:space="0" w:color="000000"/>
                                  </w:tcBorders>
                                </w:tcPr>
                                <w:p w14:paraId="1F1F468A" w14:textId="77777777" w:rsidR="00A72256" w:rsidRDefault="00A72256">
                                  <w:pPr>
                                    <w:spacing w:line="160" w:lineRule="exact"/>
                                    <w:ind w:left="1485" w:right="1492"/>
                                    <w:jc w:val="center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pacing w:val="1"/>
                                      <w:sz w:val="16"/>
                                      <w:szCs w:val="16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oor</w:t>
                                  </w:r>
                                </w:p>
                              </w:tc>
                              <w:tc>
                                <w:tcPr>
                                  <w:tcW w:w="342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8" w:space="0" w:color="000000"/>
                                    <w:right w:val="single" w:sz="5" w:space="0" w:color="000000"/>
                                  </w:tcBorders>
                                </w:tcPr>
                                <w:p w14:paraId="0DE1CC2A" w14:textId="77777777" w:rsidR="00A72256" w:rsidRDefault="00A72256">
                                  <w:pPr>
                                    <w:spacing w:line="160" w:lineRule="exact"/>
                                    <w:ind w:left="1121" w:right="1127"/>
                                    <w:jc w:val="center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pacing w:val="-6"/>
                                      <w:sz w:val="16"/>
                                      <w:szCs w:val="16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pacing w:val="2"/>
                                      <w:sz w:val="16"/>
                                      <w:szCs w:val="16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pacing w:val="-1"/>
                                      <w:sz w:val="16"/>
                                      <w:szCs w:val="16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pacing w:val="1"/>
                                      <w:sz w:val="16"/>
                                      <w:szCs w:val="16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pacing w:val="1"/>
                                      <w:sz w:val="16"/>
                                      <w:szCs w:val="16"/>
                                    </w:rPr>
                                    <w:t>li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pacing w:val="-1"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hed</w:t>
                                  </w:r>
                                </w:p>
                              </w:tc>
                              <w:tc>
                                <w:tcPr>
                                  <w:tcW w:w="333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2A622B4B" w14:textId="77777777" w:rsidR="00A72256" w:rsidRDefault="00A72256">
                                  <w:pPr>
                                    <w:spacing w:line="160" w:lineRule="exact"/>
                                    <w:ind w:left="1415" w:right="1415"/>
                                    <w:jc w:val="center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Good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vMerge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1323B364" w14:textId="77777777" w:rsidR="00A72256" w:rsidRDefault="00A72256"/>
                              </w:tc>
                            </w:tr>
                            <w:tr w:rsidR="00FB782D" w14:paraId="596B5840" w14:textId="77777777" w:rsidTr="007F6428">
                              <w:trPr>
                                <w:trHeight w:hRule="exact" w:val="1632"/>
                              </w:trPr>
                              <w:tc>
                                <w:tcPr>
                                  <w:tcW w:w="4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5" w:space="0" w:color="FFFFFF"/>
                                    <w:right w:val="single" w:sz="8" w:space="0" w:color="000000"/>
                                  </w:tcBorders>
                                </w:tcPr>
                                <w:p w14:paraId="00CFDE16" w14:textId="77777777" w:rsidR="00FB782D" w:rsidRDefault="00377AFC" w:rsidP="00FB782D">
                                  <w:pPr>
                                    <w:spacing w:line="160" w:lineRule="exact"/>
                                    <w:ind w:left="96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89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5" w:space="0" w:color="FFFFFF"/>
                                    <w:right w:val="single" w:sz="8" w:space="0" w:color="000000"/>
                                  </w:tcBorders>
                                </w:tcPr>
                                <w:p w14:paraId="4187B2BB" w14:textId="77777777" w:rsidR="00FB782D" w:rsidRDefault="00FB782D" w:rsidP="00FB782D">
                                  <w:pPr>
                                    <w:spacing w:line="180" w:lineRule="exac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0DE08761" w14:textId="77777777" w:rsidR="00FB782D" w:rsidRDefault="00FB782D" w:rsidP="00FB782D">
                                  <w:pPr>
                                    <w:ind w:left="98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Model Optimization</w:t>
                                  </w:r>
                                </w:p>
                                <w:p w14:paraId="79B65233" w14:textId="5DA442F8" w:rsidR="00FB782D" w:rsidRDefault="00FB782D" w:rsidP="00FB782D">
                                  <w:pPr>
                                    <w:spacing w:line="180" w:lineRule="exact"/>
                                    <w:ind w:left="98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(1</w:t>
                                  </w:r>
                                  <w:r w:rsidR="0035583C"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3423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5" w:space="0" w:color="FFFFFF"/>
                                    <w:right w:val="single" w:sz="5" w:space="0" w:color="000000"/>
                                  </w:tcBorders>
                                </w:tcPr>
                                <w:p w14:paraId="33A27884" w14:textId="77777777" w:rsidR="007F6428" w:rsidRDefault="007F6428" w:rsidP="00FB782D">
                                  <w:pPr>
                                    <w:spacing w:line="160" w:lineRule="exact"/>
                                    <w:ind w:left="96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627C770C" w14:textId="72795443" w:rsidR="00FB782D" w:rsidRPr="00377AFC" w:rsidRDefault="00FB782D" w:rsidP="00FB782D">
                                  <w:pPr>
                                    <w:spacing w:line="160" w:lineRule="exact"/>
                                    <w:ind w:left="96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377AFC"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 xml:space="preserve">The model is not optimized. </w:t>
                                  </w:r>
                                </w:p>
                                <w:p w14:paraId="5BEFDF66" w14:textId="77777777" w:rsidR="00FB782D" w:rsidRPr="00377AFC" w:rsidRDefault="00FB782D" w:rsidP="00FB782D">
                                  <w:pPr>
                                    <w:spacing w:line="160" w:lineRule="exact"/>
                                    <w:ind w:left="96"/>
                                    <w:rPr>
                                      <w:rFonts w:ascii="Arial" w:eastAsia="Arial" w:hAnsi="Arial" w:cs="Arial"/>
                                      <w:spacing w:val="15"/>
                                      <w:sz w:val="16"/>
                                      <w:szCs w:val="16"/>
                                    </w:rPr>
                                  </w:pPr>
                                  <w:r w:rsidRPr="00377AFC"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 xml:space="preserve">Default setting is used without any adjustments. </w:t>
                                  </w:r>
                                  <w:r w:rsidRPr="00377AFC">
                                    <w:rPr>
                                      <w:rFonts w:ascii="Arial" w:eastAsia="Arial" w:hAnsi="Arial" w:cs="Arial"/>
                                      <w:spacing w:val="15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  <w:p w14:paraId="1C5A364E" w14:textId="77777777" w:rsidR="00FB782D" w:rsidRPr="00377AFC" w:rsidRDefault="00FB782D" w:rsidP="00FB782D">
                                  <w:pPr>
                                    <w:spacing w:line="160" w:lineRule="exact"/>
                                    <w:ind w:left="96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4BE2178A" w14:textId="77777777" w:rsidR="00FB782D" w:rsidRPr="00377AFC" w:rsidRDefault="00FB782D" w:rsidP="00FB782D">
                                  <w:pPr>
                                    <w:spacing w:line="180" w:lineRule="exact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3BADF4BB" w14:textId="77777777" w:rsidR="00377AFC" w:rsidRPr="00377AFC" w:rsidRDefault="00377AFC" w:rsidP="00FB782D">
                                  <w:pPr>
                                    <w:ind w:right="104"/>
                                    <w:jc w:val="right"/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11CB672C" w14:textId="77777777" w:rsidR="00377AFC" w:rsidRPr="00377AFC" w:rsidRDefault="00377AFC" w:rsidP="00FB782D">
                                  <w:pPr>
                                    <w:ind w:right="104"/>
                                    <w:jc w:val="right"/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4341B99B" w14:textId="77777777" w:rsidR="00FB782D" w:rsidRPr="00377AFC" w:rsidRDefault="00FB782D" w:rsidP="00FB782D">
                                  <w:pPr>
                                    <w:ind w:right="104"/>
                                    <w:jc w:val="right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377AFC"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0-</w:t>
                                  </w:r>
                                  <w:r w:rsidRPr="00377AFC"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420" w:type="dxa"/>
                                  <w:tcBorders>
                                    <w:top w:val="single" w:sz="8" w:space="0" w:color="000000"/>
                                    <w:left w:val="single" w:sz="5" w:space="0" w:color="000000"/>
                                    <w:bottom w:val="single" w:sz="5" w:space="0" w:color="FFFFFF"/>
                                    <w:right w:val="single" w:sz="5" w:space="0" w:color="000000"/>
                                  </w:tcBorders>
                                </w:tcPr>
                                <w:p w14:paraId="4F8D5B07" w14:textId="77777777" w:rsidR="007F6428" w:rsidRDefault="007F6428" w:rsidP="00FB782D">
                                  <w:pPr>
                                    <w:spacing w:before="1"/>
                                    <w:ind w:left="100" w:right="75"/>
                                    <w:jc w:val="both"/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4B7A591B" w14:textId="7AF62243" w:rsidR="00377AFC" w:rsidRPr="00377AFC" w:rsidRDefault="00FB782D" w:rsidP="00FB782D">
                                  <w:pPr>
                                    <w:spacing w:before="1"/>
                                    <w:ind w:left="100" w:right="75"/>
                                    <w:jc w:val="both"/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</w:pPr>
                                  <w:r w:rsidRPr="00377AFC"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 xml:space="preserve">The model is optimized based on performance metrics. </w:t>
                                  </w:r>
                                </w:p>
                                <w:p w14:paraId="2FB94CEE" w14:textId="77777777" w:rsidR="00FB782D" w:rsidRPr="00377AFC" w:rsidRDefault="00FB782D" w:rsidP="00FB782D">
                                  <w:pPr>
                                    <w:spacing w:before="1"/>
                                    <w:ind w:left="100" w:right="75"/>
                                    <w:jc w:val="both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377AFC"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Different parameters are regularized to optimize the model.</w:t>
                                  </w:r>
                                </w:p>
                                <w:p w14:paraId="72C9246B" w14:textId="77777777" w:rsidR="00FB782D" w:rsidRPr="00377AFC" w:rsidRDefault="00377AFC" w:rsidP="00FB782D">
                                  <w:pPr>
                                    <w:spacing w:before="3" w:line="180" w:lineRule="exact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377AFC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  Ensemble classifier is not attempted.</w:t>
                                  </w:r>
                                </w:p>
                                <w:p w14:paraId="6BF2DB52" w14:textId="77777777" w:rsidR="007F6428" w:rsidRDefault="007F6428" w:rsidP="00FB782D">
                                  <w:pPr>
                                    <w:ind w:right="104"/>
                                    <w:jc w:val="right"/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39AC0066" w14:textId="16F9104B" w:rsidR="00FB782D" w:rsidRPr="00377AFC" w:rsidRDefault="00FB782D" w:rsidP="00FB782D">
                                  <w:pPr>
                                    <w:ind w:right="104"/>
                                    <w:jc w:val="right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377AFC"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5-</w:t>
                                  </w:r>
                                  <w:r w:rsidR="0035583C"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330" w:type="dxa"/>
                                  <w:tcBorders>
                                    <w:top w:val="single" w:sz="8" w:space="0" w:color="000000"/>
                                    <w:left w:val="single" w:sz="5" w:space="0" w:color="000000"/>
                                    <w:bottom w:val="single" w:sz="5" w:space="0" w:color="FFFFFF"/>
                                    <w:right w:val="single" w:sz="8" w:space="0" w:color="000000"/>
                                  </w:tcBorders>
                                </w:tcPr>
                                <w:p w14:paraId="34D994E6" w14:textId="77777777" w:rsidR="007F6428" w:rsidRDefault="007F6428" w:rsidP="00FB782D">
                                  <w:pPr>
                                    <w:spacing w:before="8" w:line="160" w:lineRule="exact"/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16982BE3" w14:textId="7CE9EA97" w:rsidR="00377AFC" w:rsidRDefault="00FB782D" w:rsidP="00FB782D">
                                  <w:pPr>
                                    <w:spacing w:before="8" w:line="160" w:lineRule="exact"/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 xml:space="preserve">The model is optimized based on performance metrics. </w:t>
                                  </w:r>
                                </w:p>
                                <w:p w14:paraId="66D86D58" w14:textId="77777777" w:rsidR="00377AFC" w:rsidRDefault="00FB782D" w:rsidP="00FB782D">
                                  <w:pPr>
                                    <w:spacing w:before="8" w:line="160" w:lineRule="exact"/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 xml:space="preserve">Different parameters are regularized to optimize the model </w:t>
                                  </w:r>
                                </w:p>
                                <w:p w14:paraId="17E7A68F" w14:textId="77777777" w:rsidR="00FB782D" w:rsidRDefault="00FB782D" w:rsidP="00FB782D">
                                  <w:pPr>
                                    <w:spacing w:before="8" w:line="160" w:lineRule="exac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Ensemble classifier is evaluated</w:t>
                                  </w:r>
                                  <w:r w:rsidR="00850B1E"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</w:p>
                                <w:p w14:paraId="2CED6A68" w14:textId="77777777" w:rsidR="00FB782D" w:rsidRDefault="00FB782D" w:rsidP="00FB782D">
                                  <w:pPr>
                                    <w:spacing w:line="200" w:lineRule="exact"/>
                                  </w:pPr>
                                </w:p>
                                <w:p w14:paraId="02BE2F9F" w14:textId="77777777" w:rsidR="00377AFC" w:rsidRDefault="00377AFC" w:rsidP="00FB782D">
                                  <w:pPr>
                                    <w:ind w:right="101"/>
                                    <w:jc w:val="right"/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5535925E" w14:textId="7B8414CB" w:rsidR="00FB782D" w:rsidRDefault="00377AFC" w:rsidP="00377AFC">
                                  <w:pPr>
                                    <w:ind w:right="181"/>
                                    <w:jc w:val="right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35583C"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9</w:t>
                                  </w:r>
                                  <w:r w:rsidR="00FB782D"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-1</w:t>
                                  </w:r>
                                  <w:r w:rsidR="0035583C"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033D156B" w14:textId="77777777" w:rsidR="00FB782D" w:rsidRDefault="00FB782D" w:rsidP="00FB782D"/>
                              </w:tc>
                            </w:tr>
                            <w:tr w:rsidR="00FB782D" w14:paraId="380EFEFF" w14:textId="77777777" w:rsidTr="007F6428">
                              <w:trPr>
                                <w:trHeight w:hRule="exact" w:val="1002"/>
                              </w:trPr>
                              <w:tc>
                                <w:tcPr>
                                  <w:tcW w:w="430" w:type="dxa"/>
                                  <w:tcBorders>
                                    <w:top w:val="single" w:sz="5" w:space="0" w:color="FFFFFF"/>
                                    <w:left w:val="single" w:sz="8" w:space="0" w:color="000000"/>
                                    <w:bottom w:val="single" w:sz="5" w:space="0" w:color="000000"/>
                                    <w:right w:val="single" w:sz="8" w:space="0" w:color="000000"/>
                                  </w:tcBorders>
                                </w:tcPr>
                                <w:p w14:paraId="062579CE" w14:textId="77777777" w:rsidR="00FB782D" w:rsidRDefault="00377AFC" w:rsidP="00FB782D">
                                  <w:pPr>
                                    <w:spacing w:line="160" w:lineRule="exact"/>
                                    <w:ind w:left="96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899" w:type="dxa"/>
                                  <w:tcBorders>
                                    <w:top w:val="single" w:sz="5" w:space="0" w:color="FFFFFF"/>
                                    <w:left w:val="single" w:sz="8" w:space="0" w:color="000000"/>
                                    <w:bottom w:val="single" w:sz="5" w:space="0" w:color="000000"/>
                                    <w:right w:val="single" w:sz="8" w:space="0" w:color="000000"/>
                                  </w:tcBorders>
                                </w:tcPr>
                                <w:p w14:paraId="66BE8330" w14:textId="77777777" w:rsidR="00FB782D" w:rsidRDefault="00FB782D" w:rsidP="00FB782D">
                                  <w:pPr>
                                    <w:ind w:left="98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st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16"/>
                                      <w:szCs w:val="16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3"/>
                                      <w:sz w:val="16"/>
                                      <w:szCs w:val="16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16"/>
                                      <w:szCs w:val="16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3"/>
                                      <w:sz w:val="16"/>
                                      <w:szCs w:val="16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16"/>
                                      <w:szCs w:val="16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ion</w:t>
                                  </w:r>
                                </w:p>
                                <w:p w14:paraId="35BBC0D9" w14:textId="76733276" w:rsidR="00FB782D" w:rsidRDefault="00FB782D" w:rsidP="00FB782D">
                                  <w:pPr>
                                    <w:spacing w:line="180" w:lineRule="exact"/>
                                    <w:ind w:left="98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(1</w:t>
                                  </w:r>
                                  <w:r w:rsidR="0035583C"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3423" w:type="dxa"/>
                                  <w:tcBorders>
                                    <w:top w:val="single" w:sz="5" w:space="0" w:color="FFFFFF"/>
                                    <w:left w:val="single" w:sz="8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7EE21AB2" w14:textId="77777777" w:rsidR="00FB782D" w:rsidRDefault="00FB782D" w:rsidP="00FB782D">
                                  <w:pPr>
                                    <w:spacing w:line="160" w:lineRule="exact"/>
                                    <w:ind w:left="96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36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en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36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produ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35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is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36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produ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36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36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eren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proofErr w:type="gramEnd"/>
                                </w:p>
                                <w:p w14:paraId="43272503" w14:textId="77777777" w:rsidR="00FB782D" w:rsidRDefault="00FB782D" w:rsidP="00FB782D">
                                  <w:pPr>
                                    <w:spacing w:before="5" w:line="180" w:lineRule="exact"/>
                                    <w:ind w:left="96" w:right="79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st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16"/>
                                      <w:szCs w:val="16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 xml:space="preserve">m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7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16"/>
                                      <w:szCs w:val="16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ign</w:t>
                                  </w:r>
                                  <w:proofErr w:type="gramEnd"/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6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6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appro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16"/>
                                      <w:szCs w:val="16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8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 xml:space="preserve">h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6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 xml:space="preserve">s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6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no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 xml:space="preserve">t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re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lat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 xml:space="preserve"> 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16"/>
                                      <w:szCs w:val="16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 xml:space="preserve">ial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propo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al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</w:p>
                                <w:p w14:paraId="6E412066" w14:textId="77777777" w:rsidR="00850B1E" w:rsidRDefault="00850B1E" w:rsidP="00FB782D">
                                  <w:pPr>
                                    <w:ind w:right="104"/>
                                    <w:jc w:val="right"/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5384D639" w14:textId="77777777" w:rsidR="00FB782D" w:rsidRDefault="00FB782D" w:rsidP="00FB782D">
                                  <w:pPr>
                                    <w:ind w:right="104"/>
                                    <w:jc w:val="right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0-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420" w:type="dxa"/>
                                  <w:tcBorders>
                                    <w:top w:val="single" w:sz="5" w:space="0" w:color="FFFFFF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2A1B3B93" w14:textId="77777777" w:rsidR="00FB782D" w:rsidRDefault="00FB782D" w:rsidP="00FB782D">
                                  <w:pPr>
                                    <w:spacing w:line="160" w:lineRule="exact"/>
                                    <w:ind w:left="100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 xml:space="preserve">e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2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en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d</w:t>
                                  </w:r>
                                  <w:proofErr w:type="gramEnd"/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2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produ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 xml:space="preserve">t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 xml:space="preserve"> c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on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16"/>
                                      <w:szCs w:val="16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 xml:space="preserve">ms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 xml:space="preserve"> 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43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  <w:sz w:val="16"/>
                                      <w:szCs w:val="16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 xml:space="preserve">t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3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16"/>
                                      <w:szCs w:val="16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 xml:space="preserve">f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3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e</w:t>
                                  </w:r>
                                </w:p>
                                <w:p w14:paraId="71C93B55" w14:textId="77777777" w:rsidR="00FB782D" w:rsidRDefault="00FB782D" w:rsidP="00FB782D">
                                  <w:pPr>
                                    <w:spacing w:before="5" w:line="180" w:lineRule="exact"/>
                                    <w:ind w:left="100" w:right="80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st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16"/>
                                      <w:szCs w:val="16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3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16"/>
                                      <w:szCs w:val="16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ig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28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bu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26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16"/>
                                      <w:szCs w:val="16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3"/>
                                      <w:sz w:val="16"/>
                                      <w:szCs w:val="16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29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ar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27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fferen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3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16"/>
                                      <w:szCs w:val="16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 xml:space="preserve">m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 xml:space="preserve"> 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16"/>
                                      <w:szCs w:val="16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16"/>
                                      <w:szCs w:val="16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ion.</w:t>
                                  </w:r>
                                </w:p>
                                <w:p w14:paraId="30B37542" w14:textId="77777777" w:rsidR="00850B1E" w:rsidRDefault="00850B1E" w:rsidP="00FB782D">
                                  <w:pPr>
                                    <w:ind w:right="104"/>
                                    <w:jc w:val="right"/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6FA62BB5" w14:textId="53D56018" w:rsidR="00FB782D" w:rsidRDefault="00FB782D" w:rsidP="00FB782D">
                                  <w:pPr>
                                    <w:ind w:right="104"/>
                                    <w:jc w:val="right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5-</w:t>
                                  </w:r>
                                  <w:r w:rsidR="0035583C"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3330" w:type="dxa"/>
                                  <w:tcBorders>
                                    <w:top w:val="single" w:sz="5" w:space="0" w:color="FFFFFF"/>
                                    <w:left w:val="single" w:sz="5" w:space="0" w:color="000000"/>
                                    <w:bottom w:val="single" w:sz="5" w:space="0" w:color="000000"/>
                                    <w:right w:val="single" w:sz="8" w:space="0" w:color="000000"/>
                                  </w:tcBorders>
                                </w:tcPr>
                                <w:p w14:paraId="54E7AA93" w14:textId="77777777" w:rsidR="00FB782D" w:rsidRDefault="00FB782D" w:rsidP="00FB782D">
                                  <w:pPr>
                                    <w:spacing w:line="160" w:lineRule="exact"/>
                                    <w:ind w:right="101"/>
                                    <w:jc w:val="right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 xml:space="preserve">e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35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en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d</w:t>
                                  </w:r>
                                  <w:proofErr w:type="gramEnd"/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35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produc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 xml:space="preserve">t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3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 xml:space="preserve">lly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32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16"/>
                                      <w:szCs w:val="16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16"/>
                                      <w:szCs w:val="16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 xml:space="preserve">ms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35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 xml:space="preserve">o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33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e</w:t>
                                  </w:r>
                                </w:p>
                                <w:p w14:paraId="5687B1ED" w14:textId="77777777" w:rsidR="00FB782D" w:rsidRDefault="00FB782D" w:rsidP="00FB782D">
                                  <w:pPr>
                                    <w:spacing w:before="1"/>
                                    <w:ind w:left="100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propo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 xml:space="preserve"> 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ys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16"/>
                                      <w:szCs w:val="16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2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de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ig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</w:p>
                                <w:p w14:paraId="2EC1B9D9" w14:textId="77777777" w:rsidR="00FB782D" w:rsidRDefault="00FB782D" w:rsidP="00FB782D">
                                  <w:pPr>
                                    <w:spacing w:before="9" w:line="160" w:lineRule="exac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353ED724" w14:textId="77777777" w:rsidR="00850B1E" w:rsidRDefault="00850B1E" w:rsidP="00FB782D">
                                  <w:pPr>
                                    <w:ind w:right="101"/>
                                    <w:jc w:val="right"/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46D05772" w14:textId="09B9D57F" w:rsidR="00FB782D" w:rsidRDefault="00FB782D" w:rsidP="00FB782D">
                                  <w:pPr>
                                    <w:ind w:right="101"/>
                                    <w:jc w:val="right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10</w:t>
                                  </w:r>
                                  <w:r w:rsidR="0035583C"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-13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5" w:space="0" w:color="000000"/>
                                    <w:right w:val="single" w:sz="8" w:space="0" w:color="000000"/>
                                  </w:tcBorders>
                                </w:tcPr>
                                <w:p w14:paraId="41B78250" w14:textId="77777777" w:rsidR="00FB782D" w:rsidRDefault="00FB782D" w:rsidP="00FB782D"/>
                              </w:tc>
                            </w:tr>
                            <w:tr w:rsidR="00A06330" w14:paraId="7579139F" w14:textId="77777777" w:rsidTr="00962A21">
                              <w:trPr>
                                <w:trHeight w:hRule="exact" w:val="1416"/>
                              </w:trPr>
                              <w:tc>
                                <w:tcPr>
                                  <w:tcW w:w="430" w:type="dxa"/>
                                  <w:tcBorders>
                                    <w:top w:val="single" w:sz="5" w:space="0" w:color="000000"/>
                                    <w:left w:val="single" w:sz="8" w:space="0" w:color="000000"/>
                                    <w:bottom w:val="single" w:sz="5" w:space="0" w:color="000000"/>
                                    <w:right w:val="single" w:sz="8" w:space="0" w:color="000000"/>
                                  </w:tcBorders>
                                </w:tcPr>
                                <w:p w14:paraId="32593E80" w14:textId="7472A8C8" w:rsidR="00A06330" w:rsidRDefault="00A06330" w:rsidP="00A06330">
                                  <w:pPr>
                                    <w:spacing w:line="180" w:lineRule="exact"/>
                                    <w:ind w:left="96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899" w:type="dxa"/>
                                  <w:tcBorders>
                                    <w:top w:val="single" w:sz="5" w:space="0" w:color="000000"/>
                                    <w:left w:val="single" w:sz="8" w:space="0" w:color="000000"/>
                                    <w:bottom w:val="single" w:sz="5" w:space="0" w:color="000000"/>
                                    <w:right w:val="single" w:sz="8" w:space="0" w:color="000000"/>
                                  </w:tcBorders>
                                </w:tcPr>
                                <w:p w14:paraId="2E1175D8" w14:textId="77777777" w:rsidR="00A06330" w:rsidRDefault="00A06330" w:rsidP="00A06330">
                                  <w:pPr>
                                    <w:spacing w:line="160" w:lineRule="exact"/>
                                    <w:ind w:left="98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Re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</w:p>
                                <w:p w14:paraId="5C715FEB" w14:textId="77777777" w:rsidR="00A06330" w:rsidRDefault="00A06330" w:rsidP="00A06330">
                                  <w:pPr>
                                    <w:ind w:left="98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er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16"/>
                                      <w:szCs w:val="16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3"/>
                                      <w:sz w:val="16"/>
                                      <w:szCs w:val="16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an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 xml:space="preserve">e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3"/>
                                      <w:sz w:val="16"/>
                                      <w:szCs w:val="16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16"/>
                                      <w:szCs w:val="16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ur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16"/>
                                      <w:szCs w:val="16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3"/>
                                      <w:sz w:val="16"/>
                                      <w:szCs w:val="16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en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 xml:space="preserve">)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(1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0)</w:t>
                                  </w:r>
                                </w:p>
                                <w:p w14:paraId="4B8A5B80" w14:textId="77777777" w:rsidR="00962A21" w:rsidRDefault="00962A21" w:rsidP="00A06330">
                                  <w:pPr>
                                    <w:ind w:left="98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0E9DEEB9" w14:textId="77777777" w:rsidR="00962A21" w:rsidRDefault="00962A21" w:rsidP="00A06330">
                                  <w:pPr>
                                    <w:ind w:left="98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1F4071FB" w14:textId="77777777" w:rsidR="00962A21" w:rsidRDefault="00962A21" w:rsidP="00A06330">
                                  <w:pPr>
                                    <w:ind w:left="98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61D327A6" w14:textId="5BDBEDD9" w:rsidR="00962A21" w:rsidRDefault="00962A21" w:rsidP="00A06330">
                                  <w:pPr>
                                    <w:ind w:left="98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23" w:type="dxa"/>
                                  <w:tcBorders>
                                    <w:top w:val="single" w:sz="5" w:space="0" w:color="000000"/>
                                    <w:left w:val="single" w:sz="8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0B19DB4E" w14:textId="77777777" w:rsidR="00A06330" w:rsidRDefault="00A06330" w:rsidP="00A06330">
                                  <w:pPr>
                                    <w:spacing w:line="160" w:lineRule="exact"/>
                                    <w:ind w:left="98" w:right="79"/>
                                    <w:jc w:val="both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na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3"/>
                                      <w:sz w:val="16"/>
                                      <w:szCs w:val="16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16"/>
                                      <w:szCs w:val="16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hod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7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er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5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3"/>
                                      <w:sz w:val="16"/>
                                      <w:szCs w:val="16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ing</w:t>
                                  </w:r>
                                </w:p>
                                <w:p w14:paraId="79FEFD4C" w14:textId="77777777" w:rsidR="00A06330" w:rsidRDefault="00A06330" w:rsidP="00A06330">
                                  <w:pPr>
                                    <w:spacing w:before="15" w:line="258" w:lineRule="auto"/>
                                    <w:ind w:left="98" w:right="76"/>
                                    <w:jc w:val="both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r in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appropr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iat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ly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li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gne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3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 xml:space="preserve">h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da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2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an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2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16"/>
                                      <w:szCs w:val="16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ear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 xml:space="preserve">h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de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ig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16"/>
                                      <w:szCs w:val="16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Re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2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er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 xml:space="preserve"> c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on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16"/>
                                      <w:szCs w:val="16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in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</w:p>
                                <w:p w14:paraId="46485521" w14:textId="1D9F311A" w:rsidR="00A06330" w:rsidRDefault="00A06330" w:rsidP="00A06330">
                                  <w:pPr>
                                    <w:spacing w:before="8" w:line="140" w:lineRule="exac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</w:p>
                                <w:p w14:paraId="7F2B7E92" w14:textId="77777777" w:rsidR="00962A21" w:rsidRDefault="00962A21" w:rsidP="00A06330">
                                  <w:pPr>
                                    <w:spacing w:before="8" w:line="140" w:lineRule="exac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</w:p>
                                <w:p w14:paraId="150C15CB" w14:textId="77777777" w:rsidR="00A06330" w:rsidRDefault="00A06330" w:rsidP="00A06330">
                                  <w:pPr>
                                    <w:spacing w:line="200" w:lineRule="exact"/>
                                  </w:pPr>
                                </w:p>
                                <w:p w14:paraId="7844489A" w14:textId="0BACD5F4" w:rsidR="00A06330" w:rsidRDefault="00A06330" w:rsidP="00A06330">
                                  <w:pPr>
                                    <w:ind w:right="104"/>
                                    <w:jc w:val="right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 xml:space="preserve">                                                                     0-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42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0098B6E1" w14:textId="77777777" w:rsidR="00A06330" w:rsidRDefault="00A06330" w:rsidP="00A06330">
                                  <w:pPr>
                                    <w:spacing w:line="160" w:lineRule="exact"/>
                                    <w:ind w:left="101" w:right="78"/>
                                    <w:jc w:val="both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 xml:space="preserve">The  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6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ana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 xml:space="preserve">l  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2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3"/>
                                      <w:sz w:val="16"/>
                                      <w:szCs w:val="16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16"/>
                                      <w:szCs w:val="16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hod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 xml:space="preserve">s  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8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er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e</w:t>
                                  </w:r>
                                </w:p>
                                <w:p w14:paraId="5E275F84" w14:textId="572D9E7B" w:rsidR="00A06330" w:rsidRDefault="00A06330" w:rsidP="00962A21">
                                  <w:pPr>
                                    <w:spacing w:before="15" w:line="258" w:lineRule="auto"/>
                                    <w:ind w:left="101" w:right="73"/>
                                    <w:jc w:val="both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id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en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ie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16"/>
                                      <w:szCs w:val="16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Re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2"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16"/>
                                      <w:szCs w:val="16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2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er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 xml:space="preserve">e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pre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en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ed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ll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er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 xml:space="preserve">e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re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lat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 xml:space="preserve">d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 xml:space="preserve">o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 xml:space="preserve">e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re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earc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 xml:space="preserve">h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que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st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 xml:space="preserve">ion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an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16"/>
                                      <w:szCs w:val="16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ig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uf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ie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 xml:space="preserve">t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3"/>
                                      <w:sz w:val="16"/>
                                      <w:szCs w:val="16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16"/>
                                      <w:szCs w:val="16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2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me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ur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16"/>
                                      <w:szCs w:val="16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3"/>
                                      <w:sz w:val="16"/>
                                      <w:szCs w:val="16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16"/>
                                      <w:szCs w:val="16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2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2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app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  <w:sz w:val="16"/>
                                      <w:szCs w:val="16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ie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</w:p>
                                <w:p w14:paraId="0C25B50B" w14:textId="77777777" w:rsidR="00962A21" w:rsidRDefault="00962A21" w:rsidP="00962A21">
                                  <w:pPr>
                                    <w:spacing w:before="15" w:line="258" w:lineRule="auto"/>
                                    <w:ind w:left="101" w:right="73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</w:p>
                                <w:p w14:paraId="278830C8" w14:textId="77777777" w:rsidR="00A06330" w:rsidRDefault="00A06330" w:rsidP="00A06330">
                                  <w:pPr>
                                    <w:spacing w:before="9" w:line="140" w:lineRule="exac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</w:p>
                                <w:p w14:paraId="154DDB95" w14:textId="2EC43CBA" w:rsidR="00A06330" w:rsidRDefault="00A06330" w:rsidP="00A06330">
                                  <w:pPr>
                                    <w:ind w:right="104"/>
                                    <w:jc w:val="right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 xml:space="preserve">                                                                   5-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33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8" w:space="0" w:color="000000"/>
                                  </w:tcBorders>
                                </w:tcPr>
                                <w:p w14:paraId="395A7DC4" w14:textId="77777777" w:rsidR="00A06330" w:rsidRDefault="00A06330" w:rsidP="00A06330">
                                  <w:pPr>
                                    <w:spacing w:line="160" w:lineRule="exact"/>
                                    <w:ind w:left="101" w:right="80"/>
                                    <w:jc w:val="both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na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 xml:space="preserve">l    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32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3"/>
                                      <w:sz w:val="16"/>
                                      <w:szCs w:val="16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16"/>
                                      <w:szCs w:val="16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hod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 xml:space="preserve">s    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33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an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 xml:space="preserve">d    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33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re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  <w:sz w:val="16"/>
                                      <w:szCs w:val="16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</w:p>
                                <w:p w14:paraId="5F97AC02" w14:textId="77777777" w:rsidR="00A06330" w:rsidRDefault="00A06330" w:rsidP="00A06330">
                                  <w:pPr>
                                    <w:spacing w:before="15" w:line="259" w:lineRule="auto"/>
                                    <w:ind w:left="101" w:right="74"/>
                                    <w:jc w:val="both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pre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en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ion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er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e</w:t>
                                  </w:r>
                                  <w:proofErr w:type="gramEnd"/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 xml:space="preserve"> 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ff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ie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16"/>
                                      <w:szCs w:val="16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spe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le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ar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35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ruc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ure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36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an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3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appropr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iate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36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ba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16"/>
                                      <w:szCs w:val="16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 xml:space="preserve">d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2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 xml:space="preserve">e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re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ea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16"/>
                                      <w:szCs w:val="16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 xml:space="preserve">h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que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io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an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 xml:space="preserve">d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16"/>
                                      <w:szCs w:val="16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ear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 xml:space="preserve">h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de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ig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2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4"/>
                                      <w:sz w:val="16"/>
                                      <w:szCs w:val="16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a me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2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r me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ur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16"/>
                                      <w:szCs w:val="16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3"/>
                                      <w:sz w:val="16"/>
                                      <w:szCs w:val="16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16"/>
                                      <w:szCs w:val="16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2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 xml:space="preserve">s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app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li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ed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</w:p>
                                <w:p w14:paraId="58AEA077" w14:textId="77777777" w:rsidR="00A06330" w:rsidRDefault="00A06330" w:rsidP="00A06330">
                                  <w:pPr>
                                    <w:spacing w:before="9" w:line="140" w:lineRule="exac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</w:p>
                                <w:p w14:paraId="34A78232" w14:textId="3E4EE9F8" w:rsidR="00A06330" w:rsidRDefault="00A06330" w:rsidP="00A06330">
                                  <w:pPr>
                                    <w:ind w:right="101"/>
                                    <w:jc w:val="right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8-10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single" w:sz="5" w:space="0" w:color="000000"/>
                                    <w:left w:val="single" w:sz="8" w:space="0" w:color="000000"/>
                                    <w:bottom w:val="single" w:sz="5" w:space="0" w:color="000000"/>
                                    <w:right w:val="single" w:sz="8" w:space="0" w:color="000000"/>
                                  </w:tcBorders>
                                </w:tcPr>
                                <w:p w14:paraId="193A87D1" w14:textId="77777777" w:rsidR="00A06330" w:rsidRDefault="00A06330" w:rsidP="00A06330"/>
                              </w:tc>
                            </w:tr>
                            <w:tr w:rsidR="0053407C" w14:paraId="66326765" w14:textId="77777777" w:rsidTr="00FB782D">
                              <w:trPr>
                                <w:trHeight w:hRule="exact" w:val="1114"/>
                              </w:trPr>
                              <w:tc>
                                <w:tcPr>
                                  <w:tcW w:w="430" w:type="dxa"/>
                                  <w:tcBorders>
                                    <w:top w:val="single" w:sz="5" w:space="0" w:color="000000"/>
                                    <w:left w:val="single" w:sz="8" w:space="0" w:color="000000"/>
                                    <w:bottom w:val="single" w:sz="5" w:space="0" w:color="000000"/>
                                    <w:right w:val="single" w:sz="8" w:space="0" w:color="000000"/>
                                  </w:tcBorders>
                                </w:tcPr>
                                <w:p w14:paraId="2247F585" w14:textId="308DAD86" w:rsidR="0053407C" w:rsidRDefault="0053407C" w:rsidP="0053407C">
                                  <w:pPr>
                                    <w:spacing w:line="180" w:lineRule="exact"/>
                                    <w:ind w:left="96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899" w:type="dxa"/>
                                  <w:tcBorders>
                                    <w:top w:val="single" w:sz="5" w:space="0" w:color="000000"/>
                                    <w:left w:val="single" w:sz="8" w:space="0" w:color="000000"/>
                                    <w:bottom w:val="single" w:sz="5" w:space="0" w:color="000000"/>
                                    <w:right w:val="single" w:sz="8" w:space="0" w:color="000000"/>
                                  </w:tcBorders>
                                </w:tcPr>
                                <w:p w14:paraId="4295CE1B" w14:textId="77777777" w:rsidR="0053407C" w:rsidRDefault="0053407C" w:rsidP="0053407C">
                                  <w:pPr>
                                    <w:spacing w:line="160" w:lineRule="exact"/>
                                    <w:ind w:left="98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rgan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za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ion</w:t>
                                  </w:r>
                                </w:p>
                                <w:p w14:paraId="3DA2AA6F" w14:textId="0810B821" w:rsidR="0053407C" w:rsidRDefault="0053407C" w:rsidP="0053407C">
                                  <w:pPr>
                                    <w:spacing w:line="160" w:lineRule="exact"/>
                                    <w:ind w:left="98"/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(5)</w:t>
                                  </w:r>
                                </w:p>
                              </w:tc>
                              <w:tc>
                                <w:tcPr>
                                  <w:tcW w:w="3423" w:type="dxa"/>
                                  <w:tcBorders>
                                    <w:top w:val="single" w:sz="5" w:space="0" w:color="000000"/>
                                    <w:left w:val="single" w:sz="8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0474870F" w14:textId="77777777" w:rsidR="0053407C" w:rsidRDefault="0053407C" w:rsidP="0053407C">
                                  <w:pPr>
                                    <w:spacing w:line="160" w:lineRule="exact"/>
                                    <w:ind w:left="101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9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ru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ct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ur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9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16"/>
                                      <w:szCs w:val="16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9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pape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9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</w:p>
                                <w:p w14:paraId="056DFF5A" w14:textId="77777777" w:rsidR="0053407C" w:rsidRDefault="0053407C" w:rsidP="0053407C">
                                  <w:pPr>
                                    <w:spacing w:before="15" w:line="259" w:lineRule="auto"/>
                                    <w:ind w:left="101" w:right="77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ea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27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ran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 xml:space="preserve">ion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25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proofErr w:type="gramEnd"/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27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ea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 xml:space="preserve">k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an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ff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  <w:sz w:val="16"/>
                                      <w:szCs w:val="16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 xml:space="preserve">t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unders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and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</w:p>
                                <w:p w14:paraId="67E9DC4F" w14:textId="77777777" w:rsidR="0053407C" w:rsidRDefault="0053407C" w:rsidP="0053407C">
                                  <w:pPr>
                                    <w:spacing w:before="8" w:line="140" w:lineRule="exac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</w:p>
                                <w:p w14:paraId="11B5C0E2" w14:textId="77777777" w:rsidR="0053407C" w:rsidRDefault="0053407C" w:rsidP="0053407C">
                                  <w:pPr>
                                    <w:spacing w:line="200" w:lineRule="exact"/>
                                  </w:pPr>
                                </w:p>
                                <w:p w14:paraId="24714A3B" w14:textId="5DDFB170" w:rsidR="0053407C" w:rsidRDefault="00E15A26" w:rsidP="0053407C">
                                  <w:pPr>
                                    <w:spacing w:line="160" w:lineRule="exact"/>
                                    <w:ind w:left="98" w:right="79"/>
                                    <w:jc w:val="both"/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 xml:space="preserve">                                                                   </w:t>
                                  </w:r>
                                  <w:r w:rsidR="0053407C"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0-</w:t>
                                  </w:r>
                                  <w:r w:rsidR="0053407C"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42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3A5AF433" w14:textId="77777777" w:rsidR="0053407C" w:rsidRDefault="0053407C" w:rsidP="0053407C">
                                  <w:pPr>
                                    <w:spacing w:line="160" w:lineRule="exact"/>
                                    <w:ind w:left="101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 xml:space="preserve">A    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3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or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ab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 xml:space="preserve">le    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st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16"/>
                                      <w:szCs w:val="16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ct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ur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 xml:space="preserve">e    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2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</w:p>
                                <w:p w14:paraId="4E570CA3" w14:textId="77777777" w:rsidR="0053407C" w:rsidRDefault="0053407C" w:rsidP="0053407C">
                                  <w:pPr>
                                    <w:spacing w:before="15" w:line="259" w:lineRule="auto"/>
                                    <w:ind w:left="101" w:right="72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pre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en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 xml:space="preserve">d 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3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 xml:space="preserve">r 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5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pr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16"/>
                                      <w:szCs w:val="16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en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 xml:space="preserve">ing 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3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id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2"/>
                                      <w:sz w:val="16"/>
                                      <w:szCs w:val="16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. 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ran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ion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2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mo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an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le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ar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</w:p>
                                <w:p w14:paraId="7C8CA752" w14:textId="77777777" w:rsidR="0053407C" w:rsidRDefault="0053407C" w:rsidP="0053407C">
                                  <w:pPr>
                                    <w:spacing w:before="8" w:line="140" w:lineRule="exac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</w:p>
                                <w:p w14:paraId="3AFBFA63" w14:textId="77777777" w:rsidR="0053407C" w:rsidRDefault="0053407C" w:rsidP="0053407C">
                                  <w:pPr>
                                    <w:spacing w:line="200" w:lineRule="exact"/>
                                  </w:pPr>
                                </w:p>
                                <w:p w14:paraId="29396E1C" w14:textId="10756944" w:rsidR="0053407C" w:rsidRDefault="00E15A26" w:rsidP="0053407C">
                                  <w:pPr>
                                    <w:spacing w:line="160" w:lineRule="exact"/>
                                    <w:ind w:left="101" w:right="78"/>
                                    <w:jc w:val="both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 xml:space="preserve">                                                                   </w:t>
                                  </w:r>
                                  <w:r w:rsidR="0053407C"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3-</w:t>
                                  </w:r>
                                  <w:r w:rsidR="0053407C"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33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8" w:space="0" w:color="000000"/>
                                  </w:tcBorders>
                                </w:tcPr>
                                <w:p w14:paraId="6CDA164D" w14:textId="77777777" w:rsidR="0053407C" w:rsidRDefault="0053407C" w:rsidP="0053407C">
                                  <w:pPr>
                                    <w:spacing w:line="160" w:lineRule="exact"/>
                                    <w:ind w:left="101" w:right="79"/>
                                    <w:jc w:val="both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St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ruc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ur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 xml:space="preserve">e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23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proofErr w:type="gramEnd"/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22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int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 xml:space="preserve">e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23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an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 xml:space="preserve">d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2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16"/>
                                      <w:szCs w:val="16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ie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nt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ly</w:t>
                                  </w:r>
                                </w:p>
                                <w:p w14:paraId="05966D34" w14:textId="77777777" w:rsidR="0053407C" w:rsidRDefault="0053407C" w:rsidP="0053407C">
                                  <w:pPr>
                                    <w:spacing w:before="15" w:line="258" w:lineRule="auto"/>
                                    <w:ind w:left="101" w:right="75"/>
                                    <w:jc w:val="both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in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16"/>
                                      <w:szCs w:val="16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3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16"/>
                                      <w:szCs w:val="16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3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3"/>
                                      <w:sz w:val="16"/>
                                      <w:szCs w:val="16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por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16"/>
                                      <w:szCs w:val="16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3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inf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16"/>
                                      <w:szCs w:val="16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3"/>
                                      <w:sz w:val="16"/>
                                      <w:szCs w:val="16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16"/>
                                      <w:szCs w:val="16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ion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 xml:space="preserve">f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 xml:space="preserve">e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re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ear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ra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16"/>
                                      <w:szCs w:val="16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 xml:space="preserve">ion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16"/>
                                      <w:szCs w:val="16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6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on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3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 xml:space="preserve">o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ano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he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2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3"/>
                                      <w:sz w:val="16"/>
                                      <w:szCs w:val="16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oo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an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organ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zed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</w:p>
                                <w:p w14:paraId="76E826A6" w14:textId="77777777" w:rsidR="0053407C" w:rsidRDefault="0053407C" w:rsidP="0053407C">
                                  <w:pPr>
                                    <w:spacing w:before="2" w:line="160" w:lineRule="exac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1B41F640" w14:textId="1E873774" w:rsidR="0053407C" w:rsidRDefault="00F358D2" w:rsidP="0053407C">
                                  <w:pPr>
                                    <w:spacing w:line="160" w:lineRule="exact"/>
                                    <w:ind w:left="101" w:right="80"/>
                                    <w:jc w:val="both"/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 xml:space="preserve">                                                                 </w:t>
                                  </w:r>
                                  <w:r w:rsidR="0053407C"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single" w:sz="5" w:space="0" w:color="000000"/>
                                    <w:left w:val="single" w:sz="8" w:space="0" w:color="000000"/>
                                    <w:bottom w:val="single" w:sz="5" w:space="0" w:color="000000"/>
                                    <w:right w:val="single" w:sz="8" w:space="0" w:color="000000"/>
                                  </w:tcBorders>
                                </w:tcPr>
                                <w:p w14:paraId="4C90B311" w14:textId="77777777" w:rsidR="0053407C" w:rsidRDefault="0053407C" w:rsidP="0053407C"/>
                              </w:tc>
                            </w:tr>
                            <w:tr w:rsidR="0053407C" w14:paraId="1A7D73BA" w14:textId="77777777" w:rsidTr="00FB782D">
                              <w:trPr>
                                <w:trHeight w:hRule="exact" w:val="703"/>
                              </w:trPr>
                              <w:tc>
                                <w:tcPr>
                                  <w:tcW w:w="12502" w:type="dxa"/>
                                  <w:gridSpan w:val="5"/>
                                  <w:tcBorders>
                                    <w:top w:val="nil"/>
                                    <w:left w:val="single" w:sz="8" w:space="0" w:color="000000"/>
                                    <w:bottom w:val="single" w:sz="5" w:space="0" w:color="000000"/>
                                    <w:right w:val="single" w:sz="8" w:space="0" w:color="000000"/>
                                  </w:tcBorders>
                                </w:tcPr>
                                <w:p w14:paraId="34863689" w14:textId="77777777" w:rsidR="0053407C" w:rsidRDefault="0053407C" w:rsidP="0053407C">
                                  <w:pPr>
                                    <w:spacing w:before="16" w:line="240" w:lineRule="exac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1BE6EE3A" w14:textId="77777777" w:rsidR="0053407C" w:rsidRDefault="0053407C" w:rsidP="0053407C">
                                  <w:pPr>
                                    <w:ind w:right="99"/>
                                    <w:jc w:val="right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16"/>
                                      <w:szCs w:val="16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16"/>
                                      <w:szCs w:val="16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 xml:space="preserve">f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Sc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or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single" w:sz="5" w:space="0" w:color="000000"/>
                                    <w:left w:val="single" w:sz="8" w:space="0" w:color="000000"/>
                                    <w:bottom w:val="single" w:sz="5" w:space="0" w:color="000000"/>
                                    <w:right w:val="single" w:sz="8" w:space="0" w:color="000000"/>
                                  </w:tcBorders>
                                </w:tcPr>
                                <w:p w14:paraId="054DF35A" w14:textId="77777777" w:rsidR="0053407C" w:rsidRDefault="0053407C" w:rsidP="0053407C"/>
                              </w:tc>
                            </w:tr>
                          </w:tbl>
                          <w:p w14:paraId="59CD6A9B" w14:textId="77777777" w:rsidR="00A72256" w:rsidRDefault="00A72256" w:rsidP="00A72256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E26A97" id="文本框 3" o:spid="_x0000_s1026" type="#_x0000_t202" style="position:absolute;left:0;text-align:left;margin-left:49.2pt;margin-top:13pt;width:726pt;height:328.1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30"/>
                        <w:gridCol w:w="1899"/>
                        <w:gridCol w:w="3423"/>
                        <w:gridCol w:w="3420"/>
                        <w:gridCol w:w="3330"/>
                        <w:gridCol w:w="1980"/>
                      </w:tblGrid>
                      <w:tr w:rsidR="00A72256" w14:paraId="3EF6FAF8" w14:textId="77777777">
                        <w:trPr>
                          <w:trHeight w:hRule="exact" w:val="314"/>
                        </w:trPr>
                        <w:tc>
                          <w:tcPr>
                            <w:tcW w:w="430" w:type="dxa"/>
                            <w:vMerge w:val="restart"/>
                            <w:tcBorders>
                              <w:top w:val="single" w:sz="8" w:space="0" w:color="000000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 w14:paraId="0A329DBF" w14:textId="77777777" w:rsidR="00A72256" w:rsidRDefault="00A72256">
                            <w:pPr>
                              <w:spacing w:before="9" w:line="140" w:lineRule="exact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52DA60CF" w14:textId="77777777" w:rsidR="00A72256" w:rsidRDefault="00A72256">
                            <w:pPr>
                              <w:ind w:left="96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pacing w:val="-1"/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1899" w:type="dxa"/>
                            <w:vMerge w:val="restart"/>
                            <w:tcBorders>
                              <w:top w:val="single" w:sz="8" w:space="0" w:color="000000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 w14:paraId="1EC0B66D" w14:textId="77777777" w:rsidR="00A72256" w:rsidRDefault="00A72256">
                            <w:pPr>
                              <w:spacing w:before="9" w:line="140" w:lineRule="exact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6223232D" w14:textId="77777777" w:rsidR="00A72256" w:rsidRDefault="00A72256">
                            <w:pPr>
                              <w:ind w:left="744" w:right="742"/>
                              <w:jc w:val="center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pacing w:val="1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pacing w:val="-1"/>
                                <w:sz w:val="16"/>
                                <w:szCs w:val="16"/>
                              </w:rPr>
                              <w:t>te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z w:val="16"/>
                                <w:szCs w:val="16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10173" w:type="dxa"/>
                            <w:gridSpan w:val="3"/>
                            <w:tcBorders>
                              <w:top w:val="single" w:sz="8" w:space="0" w:color="000000"/>
                              <w:left w:val="single" w:sz="8" w:space="0" w:color="000000"/>
                              <w:bottom w:val="nil"/>
                              <w:right w:val="single" w:sz="8" w:space="0" w:color="000000"/>
                            </w:tcBorders>
                          </w:tcPr>
                          <w:p w14:paraId="79095C4C" w14:textId="77777777" w:rsidR="00A72256" w:rsidRDefault="00A72256">
                            <w:pPr>
                              <w:spacing w:before="50"/>
                              <w:ind w:left="4761" w:right="4766"/>
                              <w:jc w:val="center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pacing w:val="-1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pacing w:val="1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pacing w:val="-1"/>
                                <w:sz w:val="16"/>
                                <w:szCs w:val="16"/>
                              </w:rPr>
                              <w:t>te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pacing w:val="1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z w:val="16"/>
                                <w:szCs w:val="1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980" w:type="dxa"/>
                            <w:vMerge w:val="restart"/>
                            <w:tcBorders>
                              <w:top w:val="single" w:sz="8" w:space="0" w:color="000000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 w14:paraId="7726BF79" w14:textId="77777777" w:rsidR="00A72256" w:rsidRDefault="00A72256">
                            <w:pPr>
                              <w:spacing w:before="9" w:line="140" w:lineRule="exact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248C8C81" w14:textId="77777777" w:rsidR="00A72256" w:rsidRDefault="00A72256">
                            <w:pPr>
                              <w:ind w:left="540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16"/>
                                <w:szCs w:val="16"/>
                              </w:rPr>
                              <w:t>F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pacing w:val="1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z w:val="16"/>
                                <w:szCs w:val="16"/>
                              </w:rPr>
                              <w:t>nal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pacing w:val="-3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pacing w:val="3"/>
                                <w:sz w:val="16"/>
                                <w:szCs w:val="16"/>
                              </w:rPr>
                              <w:t>M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pacing w:val="-1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pacing w:val="-1"/>
                                <w:sz w:val="16"/>
                                <w:szCs w:val="16"/>
                              </w:rPr>
                              <w:t>k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z w:val="16"/>
                                <w:szCs w:val="16"/>
                              </w:rPr>
                              <w:t>s</w:t>
                            </w:r>
                          </w:p>
                        </w:tc>
                      </w:tr>
                      <w:tr w:rsidR="00A72256" w14:paraId="5BA5C052" w14:textId="77777777" w:rsidTr="00FB782D">
                        <w:trPr>
                          <w:trHeight w:hRule="exact" w:val="199"/>
                        </w:trPr>
                        <w:tc>
                          <w:tcPr>
                            <w:tcW w:w="430" w:type="dxa"/>
                            <w:vMerge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2406C839" w14:textId="77777777" w:rsidR="00A72256" w:rsidRDefault="00A72256"/>
                        </w:tc>
                        <w:tc>
                          <w:tcPr>
                            <w:tcW w:w="1899" w:type="dxa"/>
                            <w:vMerge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333BFB2A" w14:textId="77777777" w:rsidR="00A72256" w:rsidRDefault="00A72256"/>
                        </w:tc>
                        <w:tc>
                          <w:tcPr>
                            <w:tcW w:w="3423" w:type="dxa"/>
                            <w:tcBorders>
                              <w:top w:val="single" w:sz="5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5" w:space="0" w:color="000000"/>
                            </w:tcBorders>
                          </w:tcPr>
                          <w:p w14:paraId="1F1F468A" w14:textId="77777777" w:rsidR="00A72256" w:rsidRDefault="00A72256">
                            <w:pPr>
                              <w:spacing w:line="160" w:lineRule="exact"/>
                              <w:ind w:left="1485" w:right="1492"/>
                              <w:jc w:val="center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pacing w:val="1"/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z w:val="16"/>
                                <w:szCs w:val="16"/>
                              </w:rPr>
                              <w:t>oor</w:t>
                            </w:r>
                          </w:p>
                        </w:tc>
                        <w:tc>
                          <w:tcPr>
                            <w:tcW w:w="342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8" w:space="0" w:color="000000"/>
                              <w:right w:val="single" w:sz="5" w:space="0" w:color="000000"/>
                            </w:tcBorders>
                          </w:tcPr>
                          <w:p w14:paraId="0DE1CC2A" w14:textId="77777777" w:rsidR="00A72256" w:rsidRDefault="00A72256">
                            <w:pPr>
                              <w:spacing w:line="160" w:lineRule="exact"/>
                              <w:ind w:left="1121" w:right="1127"/>
                              <w:jc w:val="center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pacing w:val="-6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pacing w:val="2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pacing w:val="-1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pacing w:val="1"/>
                                <w:sz w:val="16"/>
                                <w:szCs w:val="16"/>
                              </w:rPr>
                              <w:t>m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pacing w:val="1"/>
                                <w:sz w:val="16"/>
                                <w:szCs w:val="16"/>
                              </w:rPr>
                              <w:t>li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pacing w:val="-1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z w:val="16"/>
                                <w:szCs w:val="16"/>
                              </w:rPr>
                              <w:t>hed</w:t>
                            </w:r>
                          </w:p>
                        </w:tc>
                        <w:tc>
                          <w:tcPr>
                            <w:tcW w:w="333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2A622B4B" w14:textId="77777777" w:rsidR="00A72256" w:rsidRDefault="00A72256">
                            <w:pPr>
                              <w:spacing w:line="160" w:lineRule="exact"/>
                              <w:ind w:left="1415" w:right="1415"/>
                              <w:jc w:val="center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16"/>
                                <w:szCs w:val="16"/>
                              </w:rPr>
                              <w:t>Good</w:t>
                            </w:r>
                          </w:p>
                        </w:tc>
                        <w:tc>
                          <w:tcPr>
                            <w:tcW w:w="1980" w:type="dxa"/>
                            <w:vMerge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1323B364" w14:textId="77777777" w:rsidR="00A72256" w:rsidRDefault="00A72256"/>
                        </w:tc>
                      </w:tr>
                      <w:tr w:rsidR="00FB782D" w14:paraId="596B5840" w14:textId="77777777" w:rsidTr="007F6428">
                        <w:trPr>
                          <w:trHeight w:hRule="exact" w:val="1632"/>
                        </w:trPr>
                        <w:tc>
                          <w:tcPr>
                            <w:tcW w:w="4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5" w:space="0" w:color="FFFFFF"/>
                              <w:right w:val="single" w:sz="8" w:space="0" w:color="000000"/>
                            </w:tcBorders>
                          </w:tcPr>
                          <w:p w14:paraId="00CFDE16" w14:textId="77777777" w:rsidR="00FB782D" w:rsidRDefault="00377AFC" w:rsidP="00FB782D">
                            <w:pPr>
                              <w:spacing w:line="160" w:lineRule="exact"/>
                              <w:ind w:left="96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89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5" w:space="0" w:color="FFFFFF"/>
                              <w:right w:val="single" w:sz="8" w:space="0" w:color="000000"/>
                            </w:tcBorders>
                          </w:tcPr>
                          <w:p w14:paraId="4187B2BB" w14:textId="77777777" w:rsidR="00FB782D" w:rsidRDefault="00FB782D" w:rsidP="00FB782D">
                            <w:pPr>
                              <w:spacing w:line="180" w:lineRule="exact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DE08761" w14:textId="77777777" w:rsidR="00FB782D" w:rsidRDefault="00FB782D" w:rsidP="00FB782D">
                            <w:pPr>
                              <w:ind w:left="98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Model Optimization</w:t>
                            </w:r>
                          </w:p>
                          <w:p w14:paraId="79B65233" w14:textId="5DA442F8" w:rsidR="00FB782D" w:rsidRDefault="00FB782D" w:rsidP="00FB782D">
                            <w:pPr>
                              <w:spacing w:line="180" w:lineRule="exact"/>
                              <w:ind w:left="98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(1</w:t>
                            </w:r>
                            <w:r w:rsidR="0035583C"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3423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5" w:space="0" w:color="FFFFFF"/>
                              <w:right w:val="single" w:sz="5" w:space="0" w:color="000000"/>
                            </w:tcBorders>
                          </w:tcPr>
                          <w:p w14:paraId="33A27884" w14:textId="77777777" w:rsidR="007F6428" w:rsidRDefault="007F6428" w:rsidP="00FB782D">
                            <w:pPr>
                              <w:spacing w:line="160" w:lineRule="exact"/>
                              <w:ind w:left="96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14:paraId="627C770C" w14:textId="72795443" w:rsidR="00FB782D" w:rsidRPr="00377AFC" w:rsidRDefault="00FB782D" w:rsidP="00FB782D">
                            <w:pPr>
                              <w:spacing w:line="160" w:lineRule="exact"/>
                              <w:ind w:left="96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 w:rsidRPr="00377AFC"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 xml:space="preserve">The model is not optimized. </w:t>
                            </w:r>
                          </w:p>
                          <w:p w14:paraId="5BEFDF66" w14:textId="77777777" w:rsidR="00FB782D" w:rsidRPr="00377AFC" w:rsidRDefault="00FB782D" w:rsidP="00FB782D">
                            <w:pPr>
                              <w:spacing w:line="160" w:lineRule="exact"/>
                              <w:ind w:left="96"/>
                              <w:rPr>
                                <w:rFonts w:ascii="Arial" w:eastAsia="Arial" w:hAnsi="Arial" w:cs="Arial"/>
                                <w:spacing w:val="15"/>
                                <w:sz w:val="16"/>
                                <w:szCs w:val="16"/>
                              </w:rPr>
                            </w:pPr>
                            <w:r w:rsidRPr="00377AFC"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 xml:space="preserve">Default setting is used without any adjustments. </w:t>
                            </w:r>
                            <w:r w:rsidRPr="00377AFC">
                              <w:rPr>
                                <w:rFonts w:ascii="Arial" w:eastAsia="Arial" w:hAnsi="Arial" w:cs="Arial"/>
                                <w:spacing w:val="15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1C5A364E" w14:textId="77777777" w:rsidR="00FB782D" w:rsidRPr="00377AFC" w:rsidRDefault="00FB782D" w:rsidP="00FB782D">
                            <w:pPr>
                              <w:spacing w:line="160" w:lineRule="exact"/>
                              <w:ind w:left="96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14:paraId="4BE2178A" w14:textId="77777777" w:rsidR="00FB782D" w:rsidRPr="00377AFC" w:rsidRDefault="00FB782D" w:rsidP="00FB782D">
                            <w:pPr>
                              <w:spacing w:line="180" w:lineRule="exact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14:paraId="3BADF4BB" w14:textId="77777777" w:rsidR="00377AFC" w:rsidRPr="00377AFC" w:rsidRDefault="00377AFC" w:rsidP="00FB782D">
                            <w:pPr>
                              <w:ind w:right="104"/>
                              <w:jc w:val="right"/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</w:pPr>
                          </w:p>
                          <w:p w14:paraId="11CB672C" w14:textId="77777777" w:rsidR="00377AFC" w:rsidRPr="00377AFC" w:rsidRDefault="00377AFC" w:rsidP="00FB782D">
                            <w:pPr>
                              <w:ind w:right="104"/>
                              <w:jc w:val="right"/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</w:pPr>
                          </w:p>
                          <w:p w14:paraId="4341B99B" w14:textId="77777777" w:rsidR="00FB782D" w:rsidRPr="00377AFC" w:rsidRDefault="00FB782D" w:rsidP="00FB782D">
                            <w:pPr>
                              <w:ind w:right="104"/>
                              <w:jc w:val="right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 w:rsidRPr="00377AFC"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0-</w:t>
                            </w:r>
                            <w:r w:rsidRPr="00377AFC"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420" w:type="dxa"/>
                            <w:tcBorders>
                              <w:top w:val="single" w:sz="8" w:space="0" w:color="000000"/>
                              <w:left w:val="single" w:sz="5" w:space="0" w:color="000000"/>
                              <w:bottom w:val="single" w:sz="5" w:space="0" w:color="FFFFFF"/>
                              <w:right w:val="single" w:sz="5" w:space="0" w:color="000000"/>
                            </w:tcBorders>
                          </w:tcPr>
                          <w:p w14:paraId="4F8D5B07" w14:textId="77777777" w:rsidR="007F6428" w:rsidRDefault="007F6428" w:rsidP="00FB782D">
                            <w:pPr>
                              <w:spacing w:before="1"/>
                              <w:ind w:left="100" w:right="75"/>
                              <w:jc w:val="both"/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</w:pPr>
                          </w:p>
                          <w:p w14:paraId="4B7A591B" w14:textId="7AF62243" w:rsidR="00377AFC" w:rsidRPr="00377AFC" w:rsidRDefault="00FB782D" w:rsidP="00FB782D">
                            <w:pPr>
                              <w:spacing w:before="1"/>
                              <w:ind w:left="100" w:right="75"/>
                              <w:jc w:val="both"/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</w:pPr>
                            <w:r w:rsidRPr="00377AFC"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 xml:space="preserve">The model is optimized based on performance metrics. </w:t>
                            </w:r>
                          </w:p>
                          <w:p w14:paraId="2FB94CEE" w14:textId="77777777" w:rsidR="00FB782D" w:rsidRPr="00377AFC" w:rsidRDefault="00FB782D" w:rsidP="00FB782D">
                            <w:pPr>
                              <w:spacing w:before="1"/>
                              <w:ind w:left="100" w:right="75"/>
                              <w:jc w:val="both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 w:rsidRPr="00377AFC"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Different parameters are regularized to optimize the model.</w:t>
                            </w:r>
                          </w:p>
                          <w:p w14:paraId="72C9246B" w14:textId="77777777" w:rsidR="00FB782D" w:rsidRPr="00377AFC" w:rsidRDefault="00377AFC" w:rsidP="00FB782D">
                            <w:pPr>
                              <w:spacing w:before="3" w:line="180" w:lineRule="exact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77AF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Ensemble classifier is not attempted.</w:t>
                            </w:r>
                          </w:p>
                          <w:p w14:paraId="6BF2DB52" w14:textId="77777777" w:rsidR="007F6428" w:rsidRDefault="007F6428" w:rsidP="00FB782D">
                            <w:pPr>
                              <w:ind w:right="104"/>
                              <w:jc w:val="right"/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</w:pPr>
                          </w:p>
                          <w:p w14:paraId="39AC0066" w14:textId="16F9104B" w:rsidR="00FB782D" w:rsidRPr="00377AFC" w:rsidRDefault="00FB782D" w:rsidP="00FB782D">
                            <w:pPr>
                              <w:ind w:right="104"/>
                              <w:jc w:val="right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 w:rsidRPr="00377AFC"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5-</w:t>
                            </w:r>
                            <w:r w:rsidR="0035583C"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3330" w:type="dxa"/>
                            <w:tcBorders>
                              <w:top w:val="single" w:sz="8" w:space="0" w:color="000000"/>
                              <w:left w:val="single" w:sz="5" w:space="0" w:color="000000"/>
                              <w:bottom w:val="single" w:sz="5" w:space="0" w:color="FFFFFF"/>
                              <w:right w:val="single" w:sz="8" w:space="0" w:color="000000"/>
                            </w:tcBorders>
                          </w:tcPr>
                          <w:p w14:paraId="34D994E6" w14:textId="77777777" w:rsidR="007F6428" w:rsidRDefault="007F6428" w:rsidP="00FB782D">
                            <w:pPr>
                              <w:spacing w:before="8" w:line="160" w:lineRule="exact"/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</w:pPr>
                          </w:p>
                          <w:p w14:paraId="16982BE3" w14:textId="7CE9EA97" w:rsidR="00377AFC" w:rsidRDefault="00FB782D" w:rsidP="00FB782D">
                            <w:pPr>
                              <w:spacing w:before="8" w:line="160" w:lineRule="exact"/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 xml:space="preserve">The model is optimized based on performance metrics. </w:t>
                            </w:r>
                          </w:p>
                          <w:p w14:paraId="66D86D58" w14:textId="77777777" w:rsidR="00377AFC" w:rsidRDefault="00FB782D" w:rsidP="00FB782D">
                            <w:pPr>
                              <w:spacing w:before="8" w:line="160" w:lineRule="exact"/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 xml:space="preserve">Different parameters are regularized to optimize the model </w:t>
                            </w:r>
                          </w:p>
                          <w:p w14:paraId="17E7A68F" w14:textId="77777777" w:rsidR="00FB782D" w:rsidRDefault="00FB782D" w:rsidP="00FB782D">
                            <w:pPr>
                              <w:spacing w:before="8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Ensemble classifier is evaluated</w:t>
                            </w:r>
                            <w:r w:rsidR="00850B1E"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2CED6A68" w14:textId="77777777" w:rsidR="00FB782D" w:rsidRDefault="00FB782D" w:rsidP="00FB782D">
                            <w:pPr>
                              <w:spacing w:line="200" w:lineRule="exact"/>
                            </w:pPr>
                          </w:p>
                          <w:p w14:paraId="02BE2F9F" w14:textId="77777777" w:rsidR="00377AFC" w:rsidRDefault="00377AFC" w:rsidP="00FB782D">
                            <w:pPr>
                              <w:ind w:right="101"/>
                              <w:jc w:val="right"/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</w:pPr>
                          </w:p>
                          <w:p w14:paraId="5535925E" w14:textId="7B8414CB" w:rsidR="00FB782D" w:rsidRDefault="00377AFC" w:rsidP="00377AFC">
                            <w:pPr>
                              <w:ind w:right="181"/>
                              <w:jc w:val="right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35583C"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9</w:t>
                            </w:r>
                            <w:r w:rsidR="00FB782D"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-1</w:t>
                            </w:r>
                            <w:r w:rsidR="0035583C"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033D156B" w14:textId="77777777" w:rsidR="00FB782D" w:rsidRDefault="00FB782D" w:rsidP="00FB782D"/>
                        </w:tc>
                      </w:tr>
                      <w:tr w:rsidR="00FB782D" w14:paraId="380EFEFF" w14:textId="77777777" w:rsidTr="007F6428">
                        <w:trPr>
                          <w:trHeight w:hRule="exact" w:val="1002"/>
                        </w:trPr>
                        <w:tc>
                          <w:tcPr>
                            <w:tcW w:w="430" w:type="dxa"/>
                            <w:tcBorders>
                              <w:top w:val="single" w:sz="5" w:space="0" w:color="FFFFFF"/>
                              <w:left w:val="single" w:sz="8" w:space="0" w:color="000000"/>
                              <w:bottom w:val="single" w:sz="5" w:space="0" w:color="000000"/>
                              <w:right w:val="single" w:sz="8" w:space="0" w:color="000000"/>
                            </w:tcBorders>
                          </w:tcPr>
                          <w:p w14:paraId="062579CE" w14:textId="77777777" w:rsidR="00FB782D" w:rsidRDefault="00377AFC" w:rsidP="00FB782D">
                            <w:pPr>
                              <w:spacing w:line="160" w:lineRule="exact"/>
                              <w:ind w:left="96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899" w:type="dxa"/>
                            <w:tcBorders>
                              <w:top w:val="single" w:sz="5" w:space="0" w:color="FFFFFF"/>
                              <w:left w:val="single" w:sz="8" w:space="0" w:color="000000"/>
                              <w:bottom w:val="single" w:sz="5" w:space="0" w:color="000000"/>
                              <w:right w:val="single" w:sz="8" w:space="0" w:color="000000"/>
                            </w:tcBorders>
                          </w:tcPr>
                          <w:p w14:paraId="66BE8330" w14:textId="77777777" w:rsidR="00FB782D" w:rsidRDefault="00FB782D" w:rsidP="00FB782D">
                            <w:pPr>
                              <w:ind w:left="98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y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st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m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pacing w:val="3"/>
                                <w:sz w:val="16"/>
                                <w:szCs w:val="16"/>
                              </w:rPr>
                              <w:t>m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pacing w:val="3"/>
                                <w:sz w:val="16"/>
                                <w:szCs w:val="16"/>
                              </w:rPr>
                              <w:t>m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6"/>
                                <w:szCs w:val="16"/>
                              </w:rPr>
                              <w:t>n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ion</w:t>
                            </w:r>
                          </w:p>
                          <w:p w14:paraId="35BBC0D9" w14:textId="76733276" w:rsidR="00FB782D" w:rsidRDefault="00FB782D" w:rsidP="00FB782D">
                            <w:pPr>
                              <w:spacing w:line="180" w:lineRule="exact"/>
                              <w:ind w:left="98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(1</w:t>
                            </w:r>
                            <w:r w:rsidR="0035583C"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3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3423" w:type="dxa"/>
                            <w:tcBorders>
                              <w:top w:val="single" w:sz="5" w:space="0" w:color="FFFFFF"/>
                              <w:left w:val="single" w:sz="8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7EE21AB2" w14:textId="77777777" w:rsidR="00FB782D" w:rsidRDefault="00FB782D" w:rsidP="00FB782D">
                            <w:pPr>
                              <w:spacing w:line="160" w:lineRule="exact"/>
                              <w:ind w:left="96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h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pacing w:val="36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en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d</w:t>
                            </w:r>
                            <w:r>
                              <w:rPr>
                                <w:rFonts w:ascii="Arial" w:eastAsia="Arial" w:hAnsi="Arial" w:cs="Arial"/>
                                <w:spacing w:val="36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produ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pacing w:val="35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is</w:t>
                            </w:r>
                            <w:r>
                              <w:rPr>
                                <w:rFonts w:ascii="Arial" w:eastAsia="Arial" w:hAnsi="Arial" w:cs="Arial"/>
                                <w:spacing w:val="36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produ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d</w:t>
                            </w:r>
                            <w:r>
                              <w:rPr>
                                <w:rFonts w:ascii="Arial" w:eastAsia="Arial" w:hAnsi="Arial" w:cs="Arial"/>
                                <w:spacing w:val="36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6"/>
                                <w:szCs w:val="16"/>
                              </w:rPr>
                              <w:t>w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h</w:t>
                            </w:r>
                            <w:r>
                              <w:rPr>
                                <w:rFonts w:ascii="Arial" w:eastAsia="Arial" w:hAnsi="Arial" w:cs="Arial"/>
                                <w:spacing w:val="36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d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f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f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eren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t</w:t>
                            </w:r>
                            <w:proofErr w:type="gramEnd"/>
                          </w:p>
                          <w:p w14:paraId="43272503" w14:textId="77777777" w:rsidR="00FB782D" w:rsidRDefault="00FB782D" w:rsidP="00FB782D">
                            <w:pPr>
                              <w:spacing w:before="5" w:line="180" w:lineRule="exact"/>
                              <w:ind w:left="96" w:right="79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y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st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 xml:space="preserve">m </w:t>
                            </w:r>
                            <w:r>
                              <w:rPr>
                                <w:rFonts w:ascii="Arial" w:eastAsia="Arial" w:hAnsi="Arial" w:cs="Arial"/>
                                <w:spacing w:val="17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d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ign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16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 xml:space="preserve">r </w:t>
                            </w:r>
                            <w:r>
                              <w:rPr>
                                <w:rFonts w:ascii="Arial" w:eastAsia="Arial" w:hAnsi="Arial" w:cs="Arial"/>
                                <w:spacing w:val="16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appro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h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Arial" w:eastAsia="Arial" w:hAnsi="Arial" w:cs="Arial"/>
                                <w:spacing w:val="18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6"/>
                                <w:szCs w:val="16"/>
                              </w:rPr>
                              <w:t>w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h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 xml:space="preserve">h </w:t>
                            </w:r>
                            <w:r>
                              <w:rPr>
                                <w:rFonts w:ascii="Arial" w:eastAsia="Arial" w:hAnsi="Arial" w:cs="Arial"/>
                                <w:spacing w:val="16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 xml:space="preserve">s </w:t>
                            </w:r>
                            <w:r>
                              <w:rPr>
                                <w:rFonts w:ascii="Arial" w:eastAsia="Arial" w:hAnsi="Arial" w:cs="Arial"/>
                                <w:spacing w:val="16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no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 xml:space="preserve">t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re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lat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d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 xml:space="preserve"> t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h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6"/>
                                <w:szCs w:val="16"/>
                              </w:rPr>
                              <w:t>n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 xml:space="preserve">ial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propo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al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6E412066" w14:textId="77777777" w:rsidR="00850B1E" w:rsidRDefault="00850B1E" w:rsidP="00FB782D">
                            <w:pPr>
                              <w:ind w:right="104"/>
                              <w:jc w:val="right"/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</w:pPr>
                          </w:p>
                          <w:p w14:paraId="5384D639" w14:textId="77777777" w:rsidR="00FB782D" w:rsidRDefault="00FB782D" w:rsidP="00FB782D">
                            <w:pPr>
                              <w:ind w:right="104"/>
                              <w:jc w:val="right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0-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420" w:type="dxa"/>
                            <w:tcBorders>
                              <w:top w:val="single" w:sz="5" w:space="0" w:color="FFFFFF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2A1B3B93" w14:textId="77777777" w:rsidR="00FB782D" w:rsidRDefault="00FB782D" w:rsidP="00FB782D">
                            <w:pPr>
                              <w:spacing w:line="160" w:lineRule="exact"/>
                              <w:ind w:left="100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h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 xml:space="preserve">e </w:t>
                            </w:r>
                            <w:r>
                              <w:rPr>
                                <w:rFonts w:ascii="Arial" w:eastAsia="Arial" w:hAnsi="Arial" w:cs="Arial"/>
                                <w:spacing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en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d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produ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 xml:space="preserve">t 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 xml:space="preserve"> c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on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f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 xml:space="preserve">ms 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 xml:space="preserve"> t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rFonts w:ascii="Arial" w:eastAsia="Arial" w:hAnsi="Arial" w:cs="Arial"/>
                                <w:spacing w:val="43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16"/>
                                <w:szCs w:val="16"/>
                              </w:rPr>
                              <w:t>m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 xml:space="preserve">t </w:t>
                            </w:r>
                            <w:r>
                              <w:rPr>
                                <w:rFonts w:ascii="Arial" w:eastAsia="Arial" w:hAnsi="Arial" w:cs="Arial"/>
                                <w:spacing w:val="3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 xml:space="preserve">f </w:t>
                            </w:r>
                            <w:r>
                              <w:rPr>
                                <w:rFonts w:ascii="Arial" w:eastAsia="Arial" w:hAnsi="Arial" w:cs="Arial"/>
                                <w:spacing w:val="3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h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e</w:t>
                            </w:r>
                          </w:p>
                          <w:p w14:paraId="71C93B55" w14:textId="77777777" w:rsidR="00FB782D" w:rsidRDefault="00FB782D" w:rsidP="00FB782D">
                            <w:pPr>
                              <w:spacing w:before="5" w:line="180" w:lineRule="exact"/>
                              <w:ind w:left="100" w:right="80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y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st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m</w:t>
                            </w:r>
                            <w:r>
                              <w:rPr>
                                <w:rFonts w:ascii="Arial" w:eastAsia="Arial" w:hAnsi="Arial" w:cs="Arial"/>
                                <w:spacing w:val="3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d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ig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n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rFonts w:ascii="Arial" w:eastAsia="Arial" w:hAnsi="Arial" w:cs="Arial"/>
                                <w:spacing w:val="28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bu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pacing w:val="26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rFonts w:ascii="Arial" w:eastAsia="Arial" w:hAnsi="Arial" w:cs="Arial"/>
                                <w:spacing w:val="3"/>
                                <w:sz w:val="16"/>
                                <w:szCs w:val="16"/>
                              </w:rPr>
                              <w:t>m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pacing w:val="29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ar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pacing w:val="27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d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fferen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pacing w:val="3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f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 xml:space="preserve">m 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h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 xml:space="preserve"> s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f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ion.</w:t>
                            </w:r>
                          </w:p>
                          <w:p w14:paraId="30B37542" w14:textId="77777777" w:rsidR="00850B1E" w:rsidRDefault="00850B1E" w:rsidP="00FB782D">
                            <w:pPr>
                              <w:ind w:right="104"/>
                              <w:jc w:val="right"/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</w:pPr>
                          </w:p>
                          <w:p w14:paraId="6FA62BB5" w14:textId="53D56018" w:rsidR="00FB782D" w:rsidRDefault="00FB782D" w:rsidP="00FB782D">
                            <w:pPr>
                              <w:ind w:right="104"/>
                              <w:jc w:val="right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5-</w:t>
                            </w:r>
                            <w:r w:rsidR="0035583C"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3330" w:type="dxa"/>
                            <w:tcBorders>
                              <w:top w:val="single" w:sz="5" w:space="0" w:color="FFFFFF"/>
                              <w:left w:val="single" w:sz="5" w:space="0" w:color="000000"/>
                              <w:bottom w:val="single" w:sz="5" w:space="0" w:color="000000"/>
                              <w:right w:val="single" w:sz="8" w:space="0" w:color="000000"/>
                            </w:tcBorders>
                          </w:tcPr>
                          <w:p w14:paraId="54E7AA93" w14:textId="77777777" w:rsidR="00FB782D" w:rsidRDefault="00FB782D" w:rsidP="00FB782D">
                            <w:pPr>
                              <w:spacing w:line="160" w:lineRule="exact"/>
                              <w:ind w:right="101"/>
                              <w:jc w:val="right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h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 xml:space="preserve">e </w:t>
                            </w:r>
                            <w:r>
                              <w:rPr>
                                <w:rFonts w:ascii="Arial" w:eastAsia="Arial" w:hAnsi="Arial" w:cs="Arial"/>
                                <w:spacing w:val="35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en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d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35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produc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 xml:space="preserve">t </w:t>
                            </w:r>
                            <w:r>
                              <w:rPr>
                                <w:rFonts w:ascii="Arial" w:eastAsia="Arial" w:hAnsi="Arial" w:cs="Arial"/>
                                <w:spacing w:val="3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f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u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 xml:space="preserve">lly </w:t>
                            </w:r>
                            <w:r>
                              <w:rPr>
                                <w:rFonts w:ascii="Arial" w:eastAsia="Arial" w:hAnsi="Arial" w:cs="Arial"/>
                                <w:spacing w:val="3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6"/>
                                <w:szCs w:val="16"/>
                              </w:rPr>
                              <w:t>n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f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 xml:space="preserve">ms </w:t>
                            </w:r>
                            <w:r>
                              <w:rPr>
                                <w:rFonts w:ascii="Arial" w:eastAsia="Arial" w:hAnsi="Arial" w:cs="Arial"/>
                                <w:spacing w:val="35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 xml:space="preserve">o </w:t>
                            </w:r>
                            <w:r>
                              <w:rPr>
                                <w:rFonts w:ascii="Arial" w:eastAsia="Arial" w:hAnsi="Arial" w:cs="Arial"/>
                                <w:spacing w:val="33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h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e</w:t>
                            </w:r>
                          </w:p>
                          <w:p w14:paraId="5687B1ED" w14:textId="77777777" w:rsidR="00FB782D" w:rsidRDefault="00FB782D" w:rsidP="00FB782D">
                            <w:pPr>
                              <w:spacing w:before="1"/>
                              <w:ind w:left="100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propo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d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 xml:space="preserve"> s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ys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m</w:t>
                            </w:r>
                            <w:r>
                              <w:rPr>
                                <w:rFonts w:ascii="Arial" w:eastAsia="Arial" w:hAnsi="Arial" w:cs="Arial"/>
                                <w:spacing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de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ig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n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2EC1B9D9" w14:textId="77777777" w:rsidR="00FB782D" w:rsidRDefault="00FB782D" w:rsidP="00FB782D">
                            <w:pPr>
                              <w:spacing w:before="9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53ED724" w14:textId="77777777" w:rsidR="00850B1E" w:rsidRDefault="00850B1E" w:rsidP="00FB782D">
                            <w:pPr>
                              <w:ind w:right="101"/>
                              <w:jc w:val="right"/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</w:pPr>
                          </w:p>
                          <w:p w14:paraId="46D05772" w14:textId="09B9D57F" w:rsidR="00FB782D" w:rsidRDefault="00FB782D" w:rsidP="00FB782D">
                            <w:pPr>
                              <w:ind w:right="101"/>
                              <w:jc w:val="right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10</w:t>
                            </w:r>
                            <w:r w:rsidR="0035583C"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-13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5" w:space="0" w:color="000000"/>
                              <w:right w:val="single" w:sz="8" w:space="0" w:color="000000"/>
                            </w:tcBorders>
                          </w:tcPr>
                          <w:p w14:paraId="41B78250" w14:textId="77777777" w:rsidR="00FB782D" w:rsidRDefault="00FB782D" w:rsidP="00FB782D"/>
                        </w:tc>
                      </w:tr>
                      <w:tr w:rsidR="00A06330" w14:paraId="7579139F" w14:textId="77777777" w:rsidTr="00962A21">
                        <w:trPr>
                          <w:trHeight w:hRule="exact" w:val="1416"/>
                        </w:trPr>
                        <w:tc>
                          <w:tcPr>
                            <w:tcW w:w="430" w:type="dxa"/>
                            <w:tcBorders>
                              <w:top w:val="single" w:sz="5" w:space="0" w:color="000000"/>
                              <w:left w:val="single" w:sz="8" w:space="0" w:color="000000"/>
                              <w:bottom w:val="single" w:sz="5" w:space="0" w:color="000000"/>
                              <w:right w:val="single" w:sz="8" w:space="0" w:color="000000"/>
                            </w:tcBorders>
                          </w:tcPr>
                          <w:p w14:paraId="32593E80" w14:textId="7472A8C8" w:rsidR="00A06330" w:rsidRDefault="00A06330" w:rsidP="00A06330">
                            <w:pPr>
                              <w:spacing w:line="180" w:lineRule="exact"/>
                              <w:ind w:left="96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899" w:type="dxa"/>
                            <w:tcBorders>
                              <w:top w:val="single" w:sz="5" w:space="0" w:color="000000"/>
                              <w:left w:val="single" w:sz="8" w:space="0" w:color="000000"/>
                              <w:bottom w:val="single" w:sz="5" w:space="0" w:color="000000"/>
                              <w:right w:val="single" w:sz="8" w:space="0" w:color="000000"/>
                            </w:tcBorders>
                          </w:tcPr>
                          <w:p w14:paraId="2E1175D8" w14:textId="77777777" w:rsidR="00A06330" w:rsidRDefault="00A06330" w:rsidP="00A06330">
                            <w:pPr>
                              <w:spacing w:line="160" w:lineRule="exact"/>
                              <w:ind w:left="98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Re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u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s</w:t>
                            </w:r>
                          </w:p>
                          <w:p w14:paraId="5C715FEB" w14:textId="77777777" w:rsidR="00A06330" w:rsidRDefault="00A06330" w:rsidP="00A06330">
                            <w:pPr>
                              <w:ind w:left="98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er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f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rFonts w:ascii="Arial" w:eastAsia="Arial" w:hAnsi="Arial" w:cs="Arial"/>
                                <w:spacing w:val="3"/>
                                <w:sz w:val="16"/>
                                <w:szCs w:val="16"/>
                              </w:rPr>
                              <w:t>m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an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 xml:space="preserve">e </w:t>
                            </w:r>
                            <w:r>
                              <w:rPr>
                                <w:rFonts w:ascii="Arial" w:eastAsia="Arial" w:hAnsi="Arial" w:cs="Arial"/>
                                <w:spacing w:val="3"/>
                                <w:sz w:val="16"/>
                                <w:szCs w:val="16"/>
                              </w:rPr>
                              <w:t>m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ur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pacing w:val="3"/>
                                <w:sz w:val="16"/>
                                <w:szCs w:val="16"/>
                              </w:rPr>
                              <w:t>m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en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 xml:space="preserve">)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(1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0)</w:t>
                            </w:r>
                          </w:p>
                          <w:p w14:paraId="4B8A5B80" w14:textId="77777777" w:rsidR="00962A21" w:rsidRDefault="00962A21" w:rsidP="00A06330">
                            <w:pPr>
                              <w:ind w:left="98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14:paraId="0E9DEEB9" w14:textId="77777777" w:rsidR="00962A21" w:rsidRDefault="00962A21" w:rsidP="00A06330">
                            <w:pPr>
                              <w:ind w:left="98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14:paraId="1F4071FB" w14:textId="77777777" w:rsidR="00962A21" w:rsidRDefault="00962A21" w:rsidP="00A06330">
                            <w:pPr>
                              <w:ind w:left="98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14:paraId="61D327A6" w14:textId="5BDBEDD9" w:rsidR="00962A21" w:rsidRDefault="00962A21" w:rsidP="00A06330">
                            <w:pPr>
                              <w:ind w:left="98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423" w:type="dxa"/>
                            <w:tcBorders>
                              <w:top w:val="single" w:sz="5" w:space="0" w:color="000000"/>
                              <w:left w:val="single" w:sz="8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0B19DB4E" w14:textId="77777777" w:rsidR="00A06330" w:rsidRDefault="00A06330" w:rsidP="00A06330">
                            <w:pPr>
                              <w:spacing w:line="160" w:lineRule="exact"/>
                              <w:ind w:left="98" w:right="79"/>
                              <w:jc w:val="both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na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y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rFonts w:ascii="Arial" w:eastAsia="Arial" w:hAnsi="Arial" w:cs="Arial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3"/>
                                <w:sz w:val="16"/>
                                <w:szCs w:val="16"/>
                              </w:rPr>
                              <w:t>m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hod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spacing w:val="7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6"/>
                                <w:szCs w:val="16"/>
                              </w:rPr>
                              <w:t>w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er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pacing w:val="5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3"/>
                                <w:sz w:val="16"/>
                                <w:szCs w:val="16"/>
                              </w:rPr>
                              <w:t>m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ing</w:t>
                            </w:r>
                          </w:p>
                          <w:p w14:paraId="79FEFD4C" w14:textId="77777777" w:rsidR="00A06330" w:rsidRDefault="00A06330" w:rsidP="00A06330">
                            <w:pPr>
                              <w:spacing w:before="15" w:line="258" w:lineRule="auto"/>
                              <w:ind w:left="98" w:right="76"/>
                              <w:jc w:val="both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r in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appropr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iat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ly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li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gne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d</w:t>
                            </w:r>
                            <w:r>
                              <w:rPr>
                                <w:rFonts w:ascii="Arial" w:eastAsia="Arial" w:hAnsi="Arial" w:cs="Arial"/>
                                <w:spacing w:val="3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6"/>
                                <w:szCs w:val="16"/>
                              </w:rPr>
                              <w:t>w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 xml:space="preserve">h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da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spacing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an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d</w:t>
                            </w:r>
                            <w:r>
                              <w:rPr>
                                <w:rFonts w:ascii="Arial" w:eastAsia="Arial" w:hAnsi="Arial" w:cs="Arial"/>
                                <w:spacing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ear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 xml:space="preserve">h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de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ig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6"/>
                                <w:szCs w:val="16"/>
                              </w:rPr>
                              <w:t>n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 xml:space="preserve">.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Re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u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spacing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6"/>
                                <w:szCs w:val="16"/>
                              </w:rPr>
                              <w:t>w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er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 xml:space="preserve"> c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on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f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6"/>
                                <w:szCs w:val="16"/>
                              </w:rPr>
                              <w:t>u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in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g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46485521" w14:textId="1D9F311A" w:rsidR="00A06330" w:rsidRDefault="00A06330" w:rsidP="00A06330">
                            <w:pPr>
                              <w:spacing w:before="8" w:line="140" w:lineRule="exact"/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14:paraId="7F2B7E92" w14:textId="77777777" w:rsidR="00962A21" w:rsidRDefault="00962A21" w:rsidP="00A06330">
                            <w:pPr>
                              <w:spacing w:before="8" w:line="140" w:lineRule="exact"/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14:paraId="150C15CB" w14:textId="77777777" w:rsidR="00A06330" w:rsidRDefault="00A06330" w:rsidP="00A06330">
                            <w:pPr>
                              <w:spacing w:line="200" w:lineRule="exact"/>
                            </w:pPr>
                          </w:p>
                          <w:p w14:paraId="7844489A" w14:textId="0BACD5F4" w:rsidR="00A06330" w:rsidRDefault="00A06330" w:rsidP="00A06330">
                            <w:pPr>
                              <w:ind w:right="104"/>
                              <w:jc w:val="right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 xml:space="preserve">                                                                     0-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42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0098B6E1" w14:textId="77777777" w:rsidR="00A06330" w:rsidRDefault="00A06330" w:rsidP="00A06330">
                            <w:pPr>
                              <w:spacing w:line="160" w:lineRule="exact"/>
                              <w:ind w:left="101" w:right="78"/>
                              <w:jc w:val="both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 xml:space="preserve">The   </w:t>
                            </w:r>
                            <w:r>
                              <w:rPr>
                                <w:rFonts w:ascii="Arial" w:eastAsia="Arial" w:hAnsi="Arial" w:cs="Arial"/>
                                <w:spacing w:val="16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ana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y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 xml:space="preserve">l   </w:t>
                            </w:r>
                            <w:r>
                              <w:rPr>
                                <w:rFonts w:ascii="Arial" w:eastAsia="Arial" w:hAnsi="Arial" w:cs="Arial"/>
                                <w:spacing w:val="1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3"/>
                                <w:sz w:val="16"/>
                                <w:szCs w:val="16"/>
                              </w:rPr>
                              <w:t>m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hod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 xml:space="preserve">s   </w:t>
                            </w:r>
                            <w:r>
                              <w:rPr>
                                <w:rFonts w:ascii="Arial" w:eastAsia="Arial" w:hAnsi="Arial" w:cs="Arial"/>
                                <w:spacing w:val="18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6"/>
                                <w:szCs w:val="16"/>
                              </w:rPr>
                              <w:t>w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er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e</w:t>
                            </w:r>
                          </w:p>
                          <w:p w14:paraId="5E275F84" w14:textId="572D9E7B" w:rsidR="00A06330" w:rsidRDefault="00A06330" w:rsidP="00962A21">
                            <w:pPr>
                              <w:spacing w:before="15" w:line="258" w:lineRule="auto"/>
                              <w:ind w:left="101" w:right="73"/>
                              <w:jc w:val="both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id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en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f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ie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6"/>
                                <w:szCs w:val="16"/>
                              </w:rPr>
                              <w:t>d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Re</w:t>
                            </w:r>
                            <w:r>
                              <w:rPr>
                                <w:rFonts w:ascii="Arial" w:eastAsia="Arial" w:hAnsi="Arial" w:cs="Arial"/>
                                <w:spacing w:val="2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6"/>
                                <w:szCs w:val="16"/>
                              </w:rPr>
                              <w:t>u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spacing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6"/>
                                <w:szCs w:val="16"/>
                              </w:rPr>
                              <w:t>w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er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 xml:space="preserve">e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pre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en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ed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 xml:space="preserve">. 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ll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6"/>
                                <w:szCs w:val="16"/>
                              </w:rPr>
                              <w:t>w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er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 xml:space="preserve">e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re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lat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 xml:space="preserve">d 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 xml:space="preserve">o 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h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 xml:space="preserve">e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re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earc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 xml:space="preserve">h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que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st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 xml:space="preserve">ion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an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d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d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ig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n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 xml:space="preserve">. 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uf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f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ie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n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 xml:space="preserve">t </w:t>
                            </w:r>
                            <w:r>
                              <w:rPr>
                                <w:rFonts w:ascii="Arial" w:eastAsia="Arial" w:hAnsi="Arial" w:cs="Arial"/>
                                <w:spacing w:val="3"/>
                                <w:sz w:val="16"/>
                                <w:szCs w:val="16"/>
                              </w:rPr>
                              <w:t>m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rFonts w:ascii="Arial" w:eastAsia="Arial" w:hAnsi="Arial" w:cs="Arial"/>
                                <w:spacing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me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ur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pacing w:val="3"/>
                                <w:sz w:val="16"/>
                                <w:szCs w:val="16"/>
                              </w:rPr>
                              <w:t>m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6"/>
                                <w:szCs w:val="16"/>
                              </w:rPr>
                              <w:t>n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pacing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spacing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app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16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ie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d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0C25B50B" w14:textId="77777777" w:rsidR="00962A21" w:rsidRDefault="00962A21" w:rsidP="00962A21">
                            <w:pPr>
                              <w:spacing w:before="15" w:line="258" w:lineRule="auto"/>
                              <w:ind w:left="101" w:right="73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14:paraId="278830C8" w14:textId="77777777" w:rsidR="00A06330" w:rsidRDefault="00A06330" w:rsidP="00A06330">
                            <w:pPr>
                              <w:spacing w:before="9" w:line="140" w:lineRule="exact"/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14:paraId="154DDB95" w14:textId="2EC43CBA" w:rsidR="00A06330" w:rsidRDefault="00A06330" w:rsidP="00A06330">
                            <w:pPr>
                              <w:ind w:right="104"/>
                              <w:jc w:val="right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 xml:space="preserve">                                                                   5-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33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8" w:space="0" w:color="000000"/>
                            </w:tcBorders>
                          </w:tcPr>
                          <w:p w14:paraId="395A7DC4" w14:textId="77777777" w:rsidR="00A06330" w:rsidRDefault="00A06330" w:rsidP="00A06330">
                            <w:pPr>
                              <w:spacing w:line="160" w:lineRule="exact"/>
                              <w:ind w:left="101" w:right="80"/>
                              <w:jc w:val="both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na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y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 xml:space="preserve">l     </w:t>
                            </w:r>
                            <w:r>
                              <w:rPr>
                                <w:rFonts w:ascii="Arial" w:eastAsia="Arial" w:hAnsi="Arial" w:cs="Arial"/>
                                <w:spacing w:val="3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3"/>
                                <w:sz w:val="16"/>
                                <w:szCs w:val="16"/>
                              </w:rPr>
                              <w:t>m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hod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 xml:space="preserve">s     </w:t>
                            </w:r>
                            <w:r>
                              <w:rPr>
                                <w:rFonts w:ascii="Arial" w:eastAsia="Arial" w:hAnsi="Arial" w:cs="Arial"/>
                                <w:spacing w:val="33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an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 xml:space="preserve">d     </w:t>
                            </w:r>
                            <w:r>
                              <w:rPr>
                                <w:rFonts w:ascii="Arial" w:eastAsia="Arial" w:hAnsi="Arial" w:cs="Arial"/>
                                <w:spacing w:val="33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re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u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16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s</w:t>
                            </w:r>
                          </w:p>
                          <w:p w14:paraId="5F97AC02" w14:textId="77777777" w:rsidR="00A06330" w:rsidRDefault="00A06330" w:rsidP="00A06330">
                            <w:pPr>
                              <w:spacing w:before="15" w:line="259" w:lineRule="auto"/>
                              <w:ind w:left="101" w:right="74"/>
                              <w:jc w:val="both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pre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en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ion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6"/>
                                <w:szCs w:val="16"/>
                              </w:rPr>
                              <w:t>w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er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e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 xml:space="preserve"> s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u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ff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ie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6"/>
                                <w:szCs w:val="16"/>
                              </w:rPr>
                              <w:t>n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spe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f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le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ar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rFonts w:ascii="Arial" w:eastAsia="Arial" w:hAnsi="Arial" w:cs="Arial"/>
                                <w:spacing w:val="35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ruc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ure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d</w:t>
                            </w:r>
                            <w:r>
                              <w:rPr>
                                <w:rFonts w:ascii="Arial" w:eastAsia="Arial" w:hAnsi="Arial" w:cs="Arial"/>
                                <w:spacing w:val="36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an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d</w:t>
                            </w:r>
                            <w:r>
                              <w:rPr>
                                <w:rFonts w:ascii="Arial" w:eastAsia="Arial" w:hAnsi="Arial" w:cs="Arial"/>
                                <w:spacing w:val="3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appropr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iate</w:t>
                            </w:r>
                            <w:r>
                              <w:rPr>
                                <w:rFonts w:ascii="Arial" w:eastAsia="Arial" w:hAnsi="Arial" w:cs="Arial"/>
                                <w:spacing w:val="36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ba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 xml:space="preserve">d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n</w:t>
                            </w:r>
                            <w:r>
                              <w:rPr>
                                <w:rFonts w:ascii="Arial" w:eastAsia="Arial" w:hAnsi="Arial" w:cs="Arial"/>
                                <w:spacing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h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 xml:space="preserve">e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re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ea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 xml:space="preserve">h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que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io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n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an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 xml:space="preserve">d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ear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 xml:space="preserve">h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de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ig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n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spacing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pacing w:val="-4"/>
                                <w:sz w:val="16"/>
                                <w:szCs w:val="16"/>
                              </w:rPr>
                              <w:t>x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a me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rFonts w:ascii="Arial" w:eastAsia="Arial" w:hAnsi="Arial" w:cs="Arial"/>
                                <w:spacing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r me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ur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pacing w:val="3"/>
                                <w:sz w:val="16"/>
                                <w:szCs w:val="16"/>
                              </w:rPr>
                              <w:t>m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6"/>
                                <w:szCs w:val="16"/>
                              </w:rPr>
                              <w:t>n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pacing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 xml:space="preserve">s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app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li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ed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58AEA077" w14:textId="77777777" w:rsidR="00A06330" w:rsidRDefault="00A06330" w:rsidP="00A06330">
                            <w:pPr>
                              <w:spacing w:before="9" w:line="140" w:lineRule="exact"/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14:paraId="34A78232" w14:textId="3E4EE9F8" w:rsidR="00A06330" w:rsidRDefault="00A06330" w:rsidP="00A06330">
                            <w:pPr>
                              <w:ind w:right="101"/>
                              <w:jc w:val="right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8-10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single" w:sz="5" w:space="0" w:color="000000"/>
                              <w:left w:val="single" w:sz="8" w:space="0" w:color="000000"/>
                              <w:bottom w:val="single" w:sz="5" w:space="0" w:color="000000"/>
                              <w:right w:val="single" w:sz="8" w:space="0" w:color="000000"/>
                            </w:tcBorders>
                          </w:tcPr>
                          <w:p w14:paraId="193A87D1" w14:textId="77777777" w:rsidR="00A06330" w:rsidRDefault="00A06330" w:rsidP="00A06330"/>
                        </w:tc>
                      </w:tr>
                      <w:tr w:rsidR="0053407C" w14:paraId="66326765" w14:textId="77777777" w:rsidTr="00FB782D">
                        <w:trPr>
                          <w:trHeight w:hRule="exact" w:val="1114"/>
                        </w:trPr>
                        <w:tc>
                          <w:tcPr>
                            <w:tcW w:w="430" w:type="dxa"/>
                            <w:tcBorders>
                              <w:top w:val="single" w:sz="5" w:space="0" w:color="000000"/>
                              <w:left w:val="single" w:sz="8" w:space="0" w:color="000000"/>
                              <w:bottom w:val="single" w:sz="5" w:space="0" w:color="000000"/>
                              <w:right w:val="single" w:sz="8" w:space="0" w:color="000000"/>
                            </w:tcBorders>
                          </w:tcPr>
                          <w:p w14:paraId="2247F585" w14:textId="308DAD86" w:rsidR="0053407C" w:rsidRDefault="0053407C" w:rsidP="0053407C">
                            <w:pPr>
                              <w:spacing w:line="180" w:lineRule="exact"/>
                              <w:ind w:left="96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899" w:type="dxa"/>
                            <w:tcBorders>
                              <w:top w:val="single" w:sz="5" w:space="0" w:color="000000"/>
                              <w:left w:val="single" w:sz="8" w:space="0" w:color="000000"/>
                              <w:bottom w:val="single" w:sz="5" w:space="0" w:color="000000"/>
                              <w:right w:val="single" w:sz="8" w:space="0" w:color="000000"/>
                            </w:tcBorders>
                          </w:tcPr>
                          <w:p w14:paraId="4295CE1B" w14:textId="77777777" w:rsidR="0053407C" w:rsidRDefault="0053407C" w:rsidP="0053407C">
                            <w:pPr>
                              <w:spacing w:line="160" w:lineRule="exact"/>
                              <w:ind w:left="98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rgan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za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ion</w:t>
                            </w:r>
                          </w:p>
                          <w:p w14:paraId="3DA2AA6F" w14:textId="0810B821" w:rsidR="0053407C" w:rsidRDefault="0053407C" w:rsidP="0053407C">
                            <w:pPr>
                              <w:spacing w:line="160" w:lineRule="exact"/>
                              <w:ind w:left="98"/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(5)</w:t>
                            </w:r>
                          </w:p>
                        </w:tc>
                        <w:tc>
                          <w:tcPr>
                            <w:tcW w:w="3423" w:type="dxa"/>
                            <w:tcBorders>
                              <w:top w:val="single" w:sz="5" w:space="0" w:color="000000"/>
                              <w:left w:val="single" w:sz="8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0474870F" w14:textId="77777777" w:rsidR="0053407C" w:rsidRDefault="0053407C" w:rsidP="0053407C">
                            <w:pPr>
                              <w:spacing w:line="160" w:lineRule="exact"/>
                              <w:ind w:left="101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The</w:t>
                            </w:r>
                            <w:r>
                              <w:rPr>
                                <w:rFonts w:ascii="Arial" w:eastAsia="Arial" w:hAnsi="Arial" w:cs="Arial"/>
                                <w:spacing w:val="-9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ru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ct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ur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pacing w:val="-9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f</w:t>
                            </w:r>
                            <w:r>
                              <w:rPr>
                                <w:rFonts w:ascii="Arial" w:eastAsia="Arial" w:hAnsi="Arial" w:cs="Arial"/>
                                <w:spacing w:val="-1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h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pacing w:val="-9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pape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rFonts w:ascii="Arial" w:eastAsia="Arial" w:hAnsi="Arial" w:cs="Arial"/>
                                <w:spacing w:val="-9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6"/>
                                <w:szCs w:val="16"/>
                              </w:rPr>
                              <w:t>w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s</w:t>
                            </w:r>
                          </w:p>
                          <w:p w14:paraId="056DFF5A" w14:textId="77777777" w:rsidR="0053407C" w:rsidRDefault="0053407C" w:rsidP="0053407C">
                            <w:pPr>
                              <w:spacing w:before="15" w:line="259" w:lineRule="auto"/>
                              <w:ind w:left="101" w:right="77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6"/>
                                <w:szCs w:val="16"/>
                              </w:rPr>
                              <w:t>w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ea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k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 xml:space="preserve">. </w:t>
                            </w:r>
                            <w:r>
                              <w:rPr>
                                <w:rFonts w:ascii="Arial" w:eastAsia="Arial" w:hAnsi="Arial" w:cs="Arial"/>
                                <w:spacing w:val="27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ran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 xml:space="preserve">ion </w:t>
                            </w:r>
                            <w:r>
                              <w:rPr>
                                <w:rFonts w:ascii="Arial" w:eastAsia="Arial" w:hAnsi="Arial" w:cs="Arial"/>
                                <w:spacing w:val="25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6"/>
                                <w:szCs w:val="16"/>
                              </w:rPr>
                              <w:t>w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27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6"/>
                                <w:szCs w:val="16"/>
                              </w:rPr>
                              <w:t>w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ea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 xml:space="preserve">k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an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d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d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ff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u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16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 xml:space="preserve">t 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unders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and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67E9DC4F" w14:textId="77777777" w:rsidR="0053407C" w:rsidRDefault="0053407C" w:rsidP="0053407C">
                            <w:pPr>
                              <w:spacing w:before="8" w:line="140" w:lineRule="exact"/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14:paraId="11B5C0E2" w14:textId="77777777" w:rsidR="0053407C" w:rsidRDefault="0053407C" w:rsidP="0053407C">
                            <w:pPr>
                              <w:spacing w:line="200" w:lineRule="exact"/>
                            </w:pPr>
                          </w:p>
                          <w:p w14:paraId="24714A3B" w14:textId="5DDFB170" w:rsidR="0053407C" w:rsidRDefault="00E15A26" w:rsidP="0053407C">
                            <w:pPr>
                              <w:spacing w:line="160" w:lineRule="exact"/>
                              <w:ind w:left="98" w:right="79"/>
                              <w:jc w:val="both"/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 xml:space="preserve">                                                                   </w:t>
                            </w:r>
                            <w:r w:rsidR="0053407C"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0-</w:t>
                            </w:r>
                            <w:r w:rsidR="0053407C"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42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3A5AF433" w14:textId="77777777" w:rsidR="0053407C" w:rsidRDefault="0053407C" w:rsidP="0053407C">
                            <w:pPr>
                              <w:spacing w:line="160" w:lineRule="exact"/>
                              <w:ind w:left="101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 xml:space="preserve">A     </w:t>
                            </w:r>
                            <w:r>
                              <w:rPr>
                                <w:rFonts w:ascii="Arial" w:eastAsia="Arial" w:hAnsi="Arial" w:cs="Arial"/>
                                <w:spacing w:val="13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6"/>
                                <w:szCs w:val="16"/>
                              </w:rPr>
                              <w:t>w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or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k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ab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 xml:space="preserve">le     </w:t>
                            </w:r>
                            <w:r>
                              <w:rPr>
                                <w:rFonts w:ascii="Arial" w:eastAsia="Arial" w:hAnsi="Arial" w:cs="Arial"/>
                                <w:spacing w:val="1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st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6"/>
                                <w:szCs w:val="16"/>
                              </w:rPr>
                              <w:t>u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ct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ur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 xml:space="preserve">e     </w:t>
                            </w:r>
                            <w:r>
                              <w:rPr>
                                <w:rFonts w:ascii="Arial" w:eastAsia="Arial" w:hAnsi="Arial" w:cs="Arial"/>
                                <w:spacing w:val="1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6"/>
                                <w:szCs w:val="16"/>
                              </w:rPr>
                              <w:t>w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s</w:t>
                            </w:r>
                          </w:p>
                          <w:p w14:paraId="4E570CA3" w14:textId="77777777" w:rsidR="0053407C" w:rsidRDefault="0053407C" w:rsidP="0053407C">
                            <w:pPr>
                              <w:spacing w:before="15" w:line="259" w:lineRule="auto"/>
                              <w:ind w:left="101" w:right="72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pre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en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 xml:space="preserve">d  </w:t>
                            </w:r>
                            <w:r>
                              <w:rPr>
                                <w:rFonts w:ascii="Arial" w:eastAsia="Arial" w:hAnsi="Arial" w:cs="Arial"/>
                                <w:spacing w:val="3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f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 xml:space="preserve">r  </w:t>
                            </w:r>
                            <w:r>
                              <w:rPr>
                                <w:rFonts w:ascii="Arial" w:eastAsia="Arial" w:hAnsi="Arial" w:cs="Arial"/>
                                <w:spacing w:val="5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pr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en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 xml:space="preserve">ing  </w:t>
                            </w:r>
                            <w:r>
                              <w:rPr>
                                <w:rFonts w:ascii="Arial" w:eastAsia="Arial" w:hAnsi="Arial" w:cs="Arial"/>
                                <w:spacing w:val="3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id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pacing w:val="2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. T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ran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ion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6"/>
                                <w:szCs w:val="16"/>
                              </w:rPr>
                              <w:t>w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spacing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mo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h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an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d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le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ar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7C8CA752" w14:textId="77777777" w:rsidR="0053407C" w:rsidRDefault="0053407C" w:rsidP="0053407C">
                            <w:pPr>
                              <w:spacing w:before="8" w:line="140" w:lineRule="exact"/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14:paraId="3AFBFA63" w14:textId="77777777" w:rsidR="0053407C" w:rsidRDefault="0053407C" w:rsidP="0053407C">
                            <w:pPr>
                              <w:spacing w:line="200" w:lineRule="exact"/>
                            </w:pPr>
                          </w:p>
                          <w:p w14:paraId="29396E1C" w14:textId="10756944" w:rsidR="0053407C" w:rsidRDefault="00E15A26" w:rsidP="0053407C">
                            <w:pPr>
                              <w:spacing w:line="160" w:lineRule="exact"/>
                              <w:ind w:left="101" w:right="78"/>
                              <w:jc w:val="both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 xml:space="preserve">                                                                   </w:t>
                            </w:r>
                            <w:r w:rsidR="0053407C"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3-</w:t>
                            </w:r>
                            <w:r w:rsidR="0053407C"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33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8" w:space="0" w:color="000000"/>
                            </w:tcBorders>
                          </w:tcPr>
                          <w:p w14:paraId="6CDA164D" w14:textId="77777777" w:rsidR="0053407C" w:rsidRDefault="0053407C" w:rsidP="0053407C">
                            <w:pPr>
                              <w:spacing w:line="160" w:lineRule="exact"/>
                              <w:ind w:left="101" w:right="79"/>
                              <w:jc w:val="both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St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ruc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ur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 xml:space="preserve">e </w:t>
                            </w:r>
                            <w:r>
                              <w:rPr>
                                <w:rFonts w:ascii="Arial" w:eastAsia="Arial" w:hAnsi="Arial" w:cs="Arial"/>
                                <w:spacing w:val="23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6"/>
                                <w:szCs w:val="16"/>
                              </w:rPr>
                              <w:t>w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2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int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u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v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 xml:space="preserve">e </w:t>
                            </w:r>
                            <w:r>
                              <w:rPr>
                                <w:rFonts w:ascii="Arial" w:eastAsia="Arial" w:hAnsi="Arial" w:cs="Arial"/>
                                <w:spacing w:val="23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an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 xml:space="preserve">d </w:t>
                            </w:r>
                            <w:r>
                              <w:rPr>
                                <w:rFonts w:ascii="Arial" w:eastAsia="Arial" w:hAnsi="Arial" w:cs="Arial"/>
                                <w:spacing w:val="2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6"/>
                                <w:szCs w:val="16"/>
                              </w:rPr>
                              <w:t>u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f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f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ie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nt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ly</w:t>
                            </w:r>
                          </w:p>
                          <w:p w14:paraId="05966D34" w14:textId="77777777" w:rsidR="0053407C" w:rsidRDefault="0053407C" w:rsidP="0053407C">
                            <w:pPr>
                              <w:spacing w:before="15" w:line="258" w:lineRule="auto"/>
                              <w:ind w:left="101" w:right="75"/>
                              <w:jc w:val="both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in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6"/>
                                <w:szCs w:val="16"/>
                              </w:rPr>
                              <w:t>u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v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pacing w:val="3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f</w:t>
                            </w:r>
                            <w:r>
                              <w:rPr>
                                <w:rFonts w:ascii="Arial" w:eastAsia="Arial" w:hAnsi="Arial" w:cs="Arial"/>
                                <w:spacing w:val="3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pacing w:val="3"/>
                                <w:sz w:val="16"/>
                                <w:szCs w:val="16"/>
                              </w:rPr>
                              <w:t>m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por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6"/>
                                <w:szCs w:val="16"/>
                              </w:rPr>
                              <w:t>n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pacing w:val="3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inf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rFonts w:ascii="Arial" w:eastAsia="Arial" w:hAnsi="Arial" w:cs="Arial"/>
                                <w:spacing w:val="3"/>
                                <w:sz w:val="16"/>
                                <w:szCs w:val="16"/>
                              </w:rPr>
                              <w:t>m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ion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 xml:space="preserve">f 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h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 xml:space="preserve">e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re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ear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h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ra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6"/>
                                <w:szCs w:val="16"/>
                              </w:rPr>
                              <w:t>n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 xml:space="preserve">ion 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f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m</w:t>
                            </w:r>
                            <w:r>
                              <w:rPr>
                                <w:rFonts w:ascii="Arial" w:eastAsia="Arial" w:hAnsi="Arial" w:cs="Arial"/>
                                <w:spacing w:val="6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on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pacing w:val="3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 xml:space="preserve">o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ano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he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 xml:space="preserve">r 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6"/>
                                <w:szCs w:val="16"/>
                              </w:rPr>
                              <w:t>w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spacing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spacing w:val="3"/>
                                <w:sz w:val="16"/>
                                <w:szCs w:val="16"/>
                              </w:rPr>
                              <w:t>m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oo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h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an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d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organ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zed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76E826A6" w14:textId="77777777" w:rsidR="0053407C" w:rsidRDefault="0053407C" w:rsidP="0053407C">
                            <w:pPr>
                              <w:spacing w:before="2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B41F640" w14:textId="1E873774" w:rsidR="0053407C" w:rsidRDefault="00F358D2" w:rsidP="0053407C">
                            <w:pPr>
                              <w:spacing w:line="160" w:lineRule="exact"/>
                              <w:ind w:left="101" w:right="80"/>
                              <w:jc w:val="both"/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 xml:space="preserve">                                                                 </w:t>
                            </w:r>
                            <w:r w:rsidR="0053407C"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single" w:sz="5" w:space="0" w:color="000000"/>
                              <w:left w:val="single" w:sz="8" w:space="0" w:color="000000"/>
                              <w:bottom w:val="single" w:sz="5" w:space="0" w:color="000000"/>
                              <w:right w:val="single" w:sz="8" w:space="0" w:color="000000"/>
                            </w:tcBorders>
                          </w:tcPr>
                          <w:p w14:paraId="4C90B311" w14:textId="77777777" w:rsidR="0053407C" w:rsidRDefault="0053407C" w:rsidP="0053407C"/>
                        </w:tc>
                      </w:tr>
                      <w:tr w:rsidR="0053407C" w14:paraId="1A7D73BA" w14:textId="77777777" w:rsidTr="00FB782D">
                        <w:trPr>
                          <w:trHeight w:hRule="exact" w:val="703"/>
                        </w:trPr>
                        <w:tc>
                          <w:tcPr>
                            <w:tcW w:w="12502" w:type="dxa"/>
                            <w:gridSpan w:val="5"/>
                            <w:tcBorders>
                              <w:top w:val="nil"/>
                              <w:left w:val="single" w:sz="8" w:space="0" w:color="000000"/>
                              <w:bottom w:val="single" w:sz="5" w:space="0" w:color="000000"/>
                              <w:right w:val="single" w:sz="8" w:space="0" w:color="000000"/>
                            </w:tcBorders>
                          </w:tcPr>
                          <w:p w14:paraId="34863689" w14:textId="77777777" w:rsidR="0053407C" w:rsidRDefault="0053407C" w:rsidP="0053407C">
                            <w:pPr>
                              <w:spacing w:before="16" w:line="240" w:lineRule="exac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BE6EE3A" w14:textId="77777777" w:rsidR="0053407C" w:rsidRDefault="0053407C" w:rsidP="0053407C">
                            <w:pPr>
                              <w:ind w:right="99"/>
                              <w:jc w:val="right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6"/>
                                <w:szCs w:val="16"/>
                              </w:rPr>
                              <w:t>u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m</w:t>
                            </w:r>
                            <w:r>
                              <w:rPr>
                                <w:rFonts w:ascii="Arial" w:eastAsia="Arial" w:hAnsi="Arial" w:cs="Arial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 xml:space="preserve">f 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Sc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or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single" w:sz="5" w:space="0" w:color="000000"/>
                              <w:left w:val="single" w:sz="8" w:space="0" w:color="000000"/>
                              <w:bottom w:val="single" w:sz="5" w:space="0" w:color="000000"/>
                              <w:right w:val="single" w:sz="8" w:space="0" w:color="000000"/>
                            </w:tcBorders>
                          </w:tcPr>
                          <w:p w14:paraId="054DF35A" w14:textId="77777777" w:rsidR="0053407C" w:rsidRDefault="0053407C" w:rsidP="0053407C"/>
                        </w:tc>
                      </w:tr>
                    </w:tbl>
                    <w:p w14:paraId="59CD6A9B" w14:textId="77777777" w:rsidR="00A72256" w:rsidRDefault="00A72256" w:rsidP="00A72256"/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 w:eastAsia="Calibri" w:hAnsi="Calibri" w:cs="Calibri"/>
          <w:b/>
          <w:sz w:val="22"/>
          <w:szCs w:val="22"/>
        </w:rPr>
        <w:t>Project P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art B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– Fine-tune the system </w:t>
      </w:r>
      <w:r>
        <w:rPr>
          <w:rFonts w:ascii="Calibri" w:eastAsia="Calibri" w:hAnsi="Calibri" w:cs="Calibri"/>
          <w:b/>
          <w:sz w:val="22"/>
          <w:szCs w:val="22"/>
        </w:rPr>
        <w:t>(</w:t>
      </w:r>
      <w:r w:rsidR="0035583C">
        <w:rPr>
          <w:rFonts w:ascii="Calibri" w:eastAsia="Calibri" w:hAnsi="Calibri" w:cs="Calibri"/>
          <w:b/>
          <w:sz w:val="22"/>
          <w:szCs w:val="22"/>
        </w:rPr>
        <w:t>40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%)</w:t>
      </w:r>
      <w:r w:rsidR="004274C3">
        <w:rPr>
          <w:rFonts w:ascii="Calibri" w:eastAsia="Calibri" w:hAnsi="Calibri" w:cs="Calibri"/>
          <w:b/>
          <w:spacing w:val="-3"/>
          <w:sz w:val="22"/>
          <w:szCs w:val="22"/>
        </w:rPr>
        <w:t xml:space="preserve"> – CLO3</w:t>
      </w:r>
    </w:p>
    <w:p w14:paraId="65209C9E" w14:textId="349FCF4F" w:rsidR="0053407C" w:rsidRDefault="00A72256" w:rsidP="0053407C">
      <w:pPr>
        <w:spacing w:before="50" w:line="260" w:lineRule="exact"/>
        <w:ind w:left="111"/>
        <w:rPr>
          <w:rFonts w:ascii="Calibri" w:eastAsia="Calibri" w:hAnsi="Calibri" w:cs="Calibri"/>
          <w:sz w:val="22"/>
          <w:szCs w:val="22"/>
        </w:rPr>
      </w:pPr>
      <w:r>
        <w:rPr>
          <w:noProof/>
          <w:lang w:val="en-MY" w:eastAsia="zh-C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176C0A8" wp14:editId="57FF269E">
                <wp:simplePos x="0" y="0"/>
                <wp:positionH relativeFrom="column">
                  <wp:posOffset>43815</wp:posOffset>
                </wp:positionH>
                <wp:positionV relativeFrom="paragraph">
                  <wp:posOffset>1344295</wp:posOffset>
                </wp:positionV>
                <wp:extent cx="7953375" cy="0"/>
                <wp:effectExtent l="0" t="0" r="9525" b="19050"/>
                <wp:wrapNone/>
                <wp:docPr id="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533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472FB7" id="Straight Connector 1" o:spid="_x0000_s1026" style="position:absolute;flip:x y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.45pt,105.85pt" to="629.7pt,10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" strokecolor="black [3213]"/>
            </w:pict>
          </mc:Fallback>
        </mc:AlternateContent>
      </w:r>
      <w:r>
        <w:br w:type="column"/>
      </w:r>
      <w:r w:rsidR="0053407C">
        <w:rPr>
          <w:rFonts w:ascii="Calibri" w:eastAsia="Calibri" w:hAnsi="Calibri" w:cs="Calibri"/>
          <w:b/>
          <w:sz w:val="22"/>
          <w:szCs w:val="22"/>
        </w:rPr>
        <w:lastRenderedPageBreak/>
        <w:t>Presentation</w:t>
      </w:r>
      <w:r w:rsidR="0053407C"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 w:rsidR="0053407C">
        <w:rPr>
          <w:rFonts w:ascii="Calibri" w:eastAsia="Calibri" w:hAnsi="Calibri" w:cs="Calibri"/>
          <w:b/>
          <w:spacing w:val="1"/>
          <w:sz w:val="22"/>
          <w:szCs w:val="22"/>
        </w:rPr>
        <w:t>(</w:t>
      </w:r>
      <w:r w:rsidR="0053407C">
        <w:rPr>
          <w:rFonts w:ascii="Calibri" w:eastAsia="Calibri" w:hAnsi="Calibri" w:cs="Calibri"/>
          <w:b/>
          <w:sz w:val="22"/>
          <w:szCs w:val="22"/>
        </w:rPr>
        <w:t>2</w:t>
      </w:r>
      <w:r w:rsidR="004E27A2">
        <w:rPr>
          <w:rFonts w:ascii="Calibri" w:eastAsia="Calibri" w:hAnsi="Calibri" w:cs="Calibri"/>
          <w:b/>
          <w:sz w:val="22"/>
          <w:szCs w:val="22"/>
        </w:rPr>
        <w:t>0</w:t>
      </w:r>
      <w:r w:rsidR="0053407C">
        <w:rPr>
          <w:rFonts w:ascii="Calibri" w:eastAsia="Calibri" w:hAnsi="Calibri" w:cs="Calibri"/>
          <w:b/>
          <w:spacing w:val="-3"/>
          <w:sz w:val="22"/>
          <w:szCs w:val="22"/>
        </w:rPr>
        <w:t>%</w:t>
      </w:r>
      <w:r w:rsidR="0053407C">
        <w:rPr>
          <w:rFonts w:ascii="Calibri" w:eastAsia="Calibri" w:hAnsi="Calibri" w:cs="Calibri"/>
          <w:b/>
          <w:sz w:val="22"/>
          <w:szCs w:val="22"/>
        </w:rPr>
        <w:t>)</w:t>
      </w:r>
      <w:r w:rsidR="004274C3">
        <w:rPr>
          <w:rFonts w:ascii="Calibri" w:eastAsia="Calibri" w:hAnsi="Calibri" w:cs="Calibri"/>
          <w:b/>
          <w:sz w:val="22"/>
          <w:szCs w:val="22"/>
        </w:rPr>
        <w:t xml:space="preserve"> – CLO2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0"/>
        <w:gridCol w:w="1899"/>
        <w:gridCol w:w="3423"/>
        <w:gridCol w:w="3420"/>
        <w:gridCol w:w="3330"/>
        <w:gridCol w:w="1980"/>
      </w:tblGrid>
      <w:tr w:rsidR="0053407C" w14:paraId="253389F5" w14:textId="77777777" w:rsidTr="002B37C0">
        <w:trPr>
          <w:trHeight w:hRule="exact" w:val="314"/>
        </w:trPr>
        <w:tc>
          <w:tcPr>
            <w:tcW w:w="43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F25443F" w14:textId="77777777" w:rsidR="0053407C" w:rsidRDefault="0053407C" w:rsidP="002B37C0">
            <w:pPr>
              <w:spacing w:before="9" w:line="140" w:lineRule="exact"/>
              <w:rPr>
                <w:sz w:val="14"/>
                <w:szCs w:val="14"/>
              </w:rPr>
            </w:pPr>
          </w:p>
          <w:p w14:paraId="43B7FF7A" w14:textId="77777777" w:rsidR="0053407C" w:rsidRDefault="0053407C" w:rsidP="002B37C0">
            <w:pPr>
              <w:ind w:left="9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No</w:t>
            </w:r>
          </w:p>
        </w:tc>
        <w:tc>
          <w:tcPr>
            <w:tcW w:w="189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4D0B5F4" w14:textId="77777777" w:rsidR="0053407C" w:rsidRDefault="0053407C" w:rsidP="002B37C0">
            <w:pPr>
              <w:spacing w:before="9" w:line="140" w:lineRule="exact"/>
              <w:rPr>
                <w:sz w:val="14"/>
                <w:szCs w:val="14"/>
              </w:rPr>
            </w:pPr>
          </w:p>
          <w:p w14:paraId="55E101D2" w14:textId="77777777" w:rsidR="0053407C" w:rsidRDefault="0053407C" w:rsidP="002B37C0">
            <w:pPr>
              <w:ind w:left="744" w:right="742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te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m</w:t>
            </w:r>
          </w:p>
        </w:tc>
        <w:tc>
          <w:tcPr>
            <w:tcW w:w="10173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340FA743" w14:textId="77777777" w:rsidR="0053407C" w:rsidRDefault="0053407C" w:rsidP="002B37C0">
            <w:pPr>
              <w:spacing w:before="50"/>
              <w:ind w:left="4761" w:right="4766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te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98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5790843D" w14:textId="77777777" w:rsidR="0053407C" w:rsidRDefault="0053407C" w:rsidP="002B37C0">
            <w:pPr>
              <w:spacing w:before="9" w:line="140" w:lineRule="exact"/>
              <w:rPr>
                <w:sz w:val="14"/>
                <w:szCs w:val="14"/>
              </w:rPr>
            </w:pPr>
          </w:p>
          <w:p w14:paraId="5E2DFC43" w14:textId="77777777" w:rsidR="0053407C" w:rsidRDefault="0053407C" w:rsidP="002B37C0">
            <w:pPr>
              <w:ind w:left="5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nal</w:t>
            </w:r>
            <w:r>
              <w:rPr>
                <w:rFonts w:ascii="Arial" w:eastAsia="Arial" w:hAnsi="Arial" w:cs="Arial"/>
                <w:b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3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k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s</w:t>
            </w:r>
          </w:p>
        </w:tc>
      </w:tr>
      <w:tr w:rsidR="0053407C" w14:paraId="18D6F0BB" w14:textId="77777777" w:rsidTr="002B37C0">
        <w:trPr>
          <w:trHeight w:hRule="exact" w:val="199"/>
        </w:trPr>
        <w:tc>
          <w:tcPr>
            <w:tcW w:w="43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4039E5" w14:textId="77777777" w:rsidR="0053407C" w:rsidRDefault="0053407C" w:rsidP="002B37C0"/>
        </w:tc>
        <w:tc>
          <w:tcPr>
            <w:tcW w:w="1899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F9E161" w14:textId="77777777" w:rsidR="0053407C" w:rsidRDefault="0053407C" w:rsidP="002B37C0"/>
        </w:tc>
        <w:tc>
          <w:tcPr>
            <w:tcW w:w="3423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</w:tcPr>
          <w:p w14:paraId="4C482240" w14:textId="77777777" w:rsidR="0053407C" w:rsidRDefault="0053407C" w:rsidP="002B37C0">
            <w:pPr>
              <w:spacing w:line="160" w:lineRule="exact"/>
              <w:ind w:left="1485" w:right="1492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oor</w:t>
            </w:r>
          </w:p>
        </w:tc>
        <w:tc>
          <w:tcPr>
            <w:tcW w:w="3420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 w14:paraId="0656CD31" w14:textId="77777777" w:rsidR="0053407C" w:rsidRDefault="0053407C" w:rsidP="002B37C0">
            <w:pPr>
              <w:spacing w:line="160" w:lineRule="exact"/>
              <w:ind w:left="1121" w:right="1127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pacing w:val="-6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b/>
                <w:spacing w:val="1"/>
                <w:sz w:val="16"/>
                <w:szCs w:val="16"/>
              </w:rPr>
              <w:t>li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hed</w:t>
            </w:r>
          </w:p>
        </w:tc>
        <w:tc>
          <w:tcPr>
            <w:tcW w:w="3330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8" w:space="0" w:color="000000"/>
            </w:tcBorders>
          </w:tcPr>
          <w:p w14:paraId="4B0A7F68" w14:textId="77777777" w:rsidR="0053407C" w:rsidRDefault="0053407C" w:rsidP="002B37C0">
            <w:pPr>
              <w:spacing w:line="160" w:lineRule="exact"/>
              <w:ind w:left="1415" w:right="1415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Good</w:t>
            </w:r>
          </w:p>
        </w:tc>
        <w:tc>
          <w:tcPr>
            <w:tcW w:w="198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691DE" w14:textId="77777777" w:rsidR="0053407C" w:rsidRDefault="0053407C" w:rsidP="002B37C0"/>
        </w:tc>
      </w:tr>
      <w:tr w:rsidR="0053407C" w14:paraId="1EB3464B" w14:textId="77777777" w:rsidTr="002B37C0">
        <w:trPr>
          <w:trHeight w:hRule="exact" w:val="2470"/>
        </w:trPr>
        <w:tc>
          <w:tcPr>
            <w:tcW w:w="43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08DDEBD0" w14:textId="77777777" w:rsidR="0053407C" w:rsidRDefault="0053407C" w:rsidP="002B37C0">
            <w:pPr>
              <w:spacing w:line="160" w:lineRule="exact"/>
              <w:ind w:left="9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44AC2EAE" w14:textId="77777777" w:rsidR="0053407C" w:rsidRDefault="0053407C" w:rsidP="002B37C0">
            <w:pPr>
              <w:spacing w:before="5" w:line="100" w:lineRule="exact"/>
              <w:rPr>
                <w:sz w:val="11"/>
                <w:szCs w:val="11"/>
              </w:rPr>
            </w:pPr>
          </w:p>
          <w:p w14:paraId="1C8791D2" w14:textId="77777777" w:rsidR="0053407C" w:rsidRDefault="0053407C" w:rsidP="002B37C0">
            <w:pPr>
              <w:spacing w:line="200" w:lineRule="exact"/>
            </w:pPr>
          </w:p>
          <w:p w14:paraId="17F1D924" w14:textId="77777777" w:rsidR="0053407C" w:rsidRDefault="0053407C" w:rsidP="002B37C0">
            <w:pPr>
              <w:spacing w:line="200" w:lineRule="exact"/>
            </w:pPr>
          </w:p>
          <w:p w14:paraId="3424083B" w14:textId="77777777" w:rsidR="0053407C" w:rsidRDefault="0053407C" w:rsidP="002B37C0">
            <w:pPr>
              <w:spacing w:line="200" w:lineRule="exact"/>
            </w:pPr>
          </w:p>
          <w:p w14:paraId="655C8437" w14:textId="77777777" w:rsidR="0053407C" w:rsidRDefault="0053407C" w:rsidP="002B37C0">
            <w:pPr>
              <w:spacing w:line="200" w:lineRule="exact"/>
            </w:pPr>
          </w:p>
          <w:p w14:paraId="29492872" w14:textId="77777777" w:rsidR="0053407C" w:rsidRDefault="0053407C" w:rsidP="002B37C0">
            <w:pPr>
              <w:ind w:left="9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pu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t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(1</w:t>
            </w:r>
            <w:r>
              <w:rPr>
                <w:rFonts w:ascii="Arial" w:eastAsia="Arial" w:hAnsi="Arial" w:cs="Arial"/>
                <w:sz w:val="16"/>
                <w:szCs w:val="16"/>
              </w:rPr>
              <w:t>0)</w:t>
            </w:r>
          </w:p>
        </w:tc>
        <w:tc>
          <w:tcPr>
            <w:tcW w:w="3423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5" w:space="0" w:color="000000"/>
            </w:tcBorders>
          </w:tcPr>
          <w:p w14:paraId="76A1578E" w14:textId="77777777" w:rsidR="0053407C" w:rsidRDefault="0053407C" w:rsidP="002B37C0">
            <w:pPr>
              <w:spacing w:line="160" w:lineRule="exact"/>
              <w:ind w:left="96"/>
              <w:rPr>
                <w:rFonts w:ascii="Arial" w:eastAsia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nadequa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e </w:t>
            </w:r>
            <w:r>
              <w:rPr>
                <w:rFonts w:ascii="Arial" w:eastAsia="Arial" w:hAnsi="Arial" w:cs="Arial"/>
                <w:spacing w:val="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inf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io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n</w:t>
            </w:r>
            <w:proofErr w:type="gramEnd"/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/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pu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s </w:t>
            </w:r>
            <w:r>
              <w:rPr>
                <w:rFonts w:ascii="Arial" w:eastAsia="Arial" w:hAnsi="Arial" w:cs="Arial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eede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d </w:t>
            </w:r>
            <w:r>
              <w:rPr>
                <w:rFonts w:ascii="Arial" w:eastAsia="Arial" w:hAnsi="Arial" w:cs="Arial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ar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</w:p>
          <w:p w14:paraId="26A8E0FE" w14:textId="77777777" w:rsidR="0053407C" w:rsidRDefault="0053407C" w:rsidP="002B37C0">
            <w:pPr>
              <w:spacing w:before="1"/>
              <w:ind w:left="9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genera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d.</w:t>
            </w:r>
          </w:p>
          <w:p w14:paraId="37CC343C" w14:textId="77777777" w:rsidR="0053407C" w:rsidRDefault="0053407C" w:rsidP="002B37C0">
            <w:pPr>
              <w:spacing w:before="1" w:line="180" w:lineRule="exact"/>
              <w:ind w:left="96" w:right="7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inf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io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/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put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genera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ar</w:t>
            </w:r>
            <w:r>
              <w:rPr>
                <w:rFonts w:ascii="Arial" w:eastAsia="Arial" w:hAnsi="Arial" w:cs="Arial"/>
                <w:sz w:val="16"/>
                <w:szCs w:val="16"/>
              </w:rPr>
              <w:t>e le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s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ac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ura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  <w:p w14:paraId="2FFCB1F9" w14:textId="7BEA1E06" w:rsidR="0053407C" w:rsidRDefault="0053407C" w:rsidP="002B37C0">
            <w:pPr>
              <w:spacing w:before="2" w:line="180" w:lineRule="exact"/>
              <w:ind w:left="96" w:right="7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Results visualization is o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ver</w:t>
            </w:r>
            <w:r>
              <w:rPr>
                <w:rFonts w:ascii="Arial" w:eastAsia="Arial" w:hAnsi="Arial" w:cs="Arial"/>
                <w:sz w:val="16"/>
                <w:szCs w:val="16"/>
              </w:rPr>
              <w:t>ly clu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ere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3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3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3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3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ms in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appropr</w:t>
            </w:r>
            <w:r>
              <w:rPr>
                <w:rFonts w:ascii="Arial" w:eastAsia="Arial" w:hAnsi="Arial" w:cs="Arial"/>
                <w:sz w:val="16"/>
                <w:szCs w:val="16"/>
              </w:rPr>
              <w:t>iate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f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r </w:t>
            </w:r>
            <w:r w:rsidR="00793612">
              <w:rPr>
                <w:rFonts w:ascii="Arial" w:eastAsia="Arial" w:hAnsi="Arial" w:cs="Arial"/>
                <w:sz w:val="16"/>
                <w:szCs w:val="16"/>
              </w:rPr>
              <w:t xml:space="preserve">the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prob</w:t>
            </w:r>
            <w:r>
              <w:rPr>
                <w:rFonts w:ascii="Arial" w:eastAsia="Arial" w:hAnsi="Arial" w:cs="Arial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are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  <w:p w14:paraId="0C445E93" w14:textId="576FED29" w:rsidR="0053407C" w:rsidRDefault="0053407C" w:rsidP="002B37C0">
            <w:pPr>
              <w:spacing w:line="180" w:lineRule="exact"/>
              <w:ind w:left="9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La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z w:val="16"/>
                <w:szCs w:val="16"/>
              </w:rPr>
              <w:t>k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inf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ion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 w:rsidR="00793612">
              <w:rPr>
                <w:rFonts w:ascii="Arial" w:eastAsia="Arial" w:hAnsi="Arial" w:cs="Arial"/>
                <w:spacing w:val="-1"/>
                <w:sz w:val="16"/>
                <w:szCs w:val="16"/>
              </w:rPr>
              <w:t>is</w:t>
            </w:r>
          </w:p>
          <w:p w14:paraId="35ECDAF6" w14:textId="77777777" w:rsidR="0053407C" w:rsidRDefault="0053407C" w:rsidP="002B37C0">
            <w:pPr>
              <w:spacing w:before="1"/>
              <w:ind w:left="9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</w:p>
          <w:p w14:paraId="5A98D3A0" w14:textId="77777777" w:rsidR="0053407C" w:rsidRDefault="0053407C" w:rsidP="002B37C0">
            <w:pPr>
              <w:spacing w:before="8" w:line="160" w:lineRule="exact"/>
              <w:rPr>
                <w:sz w:val="16"/>
                <w:szCs w:val="16"/>
              </w:rPr>
            </w:pPr>
          </w:p>
          <w:p w14:paraId="33FB8D2C" w14:textId="77777777" w:rsidR="0053407C" w:rsidRDefault="0053407C" w:rsidP="002B37C0">
            <w:pPr>
              <w:spacing w:line="200" w:lineRule="exact"/>
            </w:pPr>
          </w:p>
          <w:p w14:paraId="5463A7FA" w14:textId="77777777" w:rsidR="0053407C" w:rsidRDefault="0053407C" w:rsidP="002B37C0">
            <w:pPr>
              <w:ind w:right="104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0-</w:t>
            </w: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0E2FF73E" w14:textId="77777777" w:rsidR="0053407C" w:rsidRDefault="0053407C" w:rsidP="002B37C0">
            <w:pPr>
              <w:spacing w:line="160" w:lineRule="exact"/>
              <w:ind w:left="100"/>
              <w:rPr>
                <w:rFonts w:ascii="Arial" w:eastAsia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dequa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e </w:t>
            </w:r>
            <w:r>
              <w:rPr>
                <w:rFonts w:ascii="Arial" w:eastAsia="Arial" w:hAnsi="Arial" w:cs="Arial"/>
                <w:spacing w:val="4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io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n</w:t>
            </w:r>
            <w:proofErr w:type="gramEnd"/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/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ou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put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s </w:t>
            </w:r>
            <w:r>
              <w:rPr>
                <w:rFonts w:ascii="Arial" w:eastAsia="Arial" w:hAnsi="Arial" w:cs="Arial"/>
                <w:spacing w:val="4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eede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d </w:t>
            </w:r>
            <w:r>
              <w:rPr>
                <w:rFonts w:ascii="Arial" w:eastAsia="Arial" w:hAnsi="Arial" w:cs="Arial"/>
                <w:spacing w:val="4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ar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</w:p>
          <w:p w14:paraId="612CBBB2" w14:textId="77777777" w:rsidR="0053407C" w:rsidRDefault="0053407C" w:rsidP="002B37C0">
            <w:pPr>
              <w:spacing w:before="1"/>
              <w:ind w:left="10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genera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d.</w:t>
            </w:r>
          </w:p>
          <w:p w14:paraId="0C298205" w14:textId="78D1D1F5" w:rsidR="0053407C" w:rsidRDefault="0053407C" w:rsidP="002B37C0">
            <w:pPr>
              <w:spacing w:before="1" w:line="180" w:lineRule="exact"/>
              <w:ind w:left="100" w:right="7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inf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io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/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ou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1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gene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ar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e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cc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ura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 w:rsidR="00793612">
              <w:rPr>
                <w:rFonts w:ascii="Arial" w:eastAsia="Arial" w:hAnsi="Arial" w:cs="Arial"/>
                <w:sz w:val="16"/>
                <w:szCs w:val="16"/>
              </w:rPr>
              <w:t>,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bu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t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me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error</w:t>
            </w:r>
            <w:r>
              <w:rPr>
                <w:rFonts w:ascii="Arial" w:eastAsia="Arial" w:hAnsi="Arial" w:cs="Arial"/>
                <w:spacing w:val="4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  <w:p w14:paraId="2F6DB1F0" w14:textId="77777777" w:rsidR="0053407C" w:rsidRDefault="0053407C" w:rsidP="002B37C0">
            <w:pPr>
              <w:spacing w:before="2" w:line="180" w:lineRule="exact"/>
              <w:ind w:left="100" w:right="7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z w:val="16"/>
                <w:szCs w:val="16"/>
              </w:rPr>
              <w:t>le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lo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k</w:t>
            </w:r>
            <w:r>
              <w:rPr>
                <w:rFonts w:ascii="Arial" w:eastAsia="Arial" w:hAnsi="Arial" w:cs="Arial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,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z w:val="16"/>
                <w:szCs w:val="16"/>
              </w:rPr>
              <w:t>le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an</w:t>
            </w:r>
            <w:r>
              <w:rPr>
                <w:rFonts w:ascii="Arial" w:eastAsia="Arial" w:hAnsi="Arial" w:cs="Arial"/>
                <w:sz w:val="16"/>
                <w:szCs w:val="16"/>
              </w:rPr>
              <w:t>,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-organ</w:t>
            </w:r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ze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results visualization</w:t>
            </w:r>
          </w:p>
          <w:p w14:paraId="1E501FE7" w14:textId="298CF3A2" w:rsidR="0053407C" w:rsidRDefault="0053407C" w:rsidP="002B37C0">
            <w:pPr>
              <w:spacing w:before="2" w:line="180" w:lineRule="exact"/>
              <w:ind w:left="100" w:right="7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inf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ion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z w:val="16"/>
                <w:szCs w:val="16"/>
              </w:rPr>
              <w:t>la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ye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 w:rsidR="00793612">
              <w:rPr>
                <w:rFonts w:ascii="Arial" w:eastAsia="Arial" w:hAnsi="Arial" w:cs="Arial"/>
                <w:spacing w:val="-1"/>
                <w:sz w:val="16"/>
                <w:szCs w:val="16"/>
              </w:rPr>
              <w:t>is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793612">
              <w:rPr>
                <w:rFonts w:ascii="Arial" w:eastAsia="Arial" w:hAnsi="Arial" w:cs="Arial"/>
                <w:spacing w:val="-1"/>
                <w:sz w:val="16"/>
                <w:szCs w:val="16"/>
              </w:rPr>
              <w:t>help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9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er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, </w:t>
            </w:r>
            <w:r>
              <w:rPr>
                <w:rFonts w:ascii="Arial" w:eastAsia="Arial" w:hAnsi="Arial" w:cs="Arial"/>
                <w:spacing w:val="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bu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proofErr w:type="gramEnd"/>
            <w:r>
              <w:rPr>
                <w:rFonts w:ascii="Arial" w:eastAsia="Arial" w:hAnsi="Arial" w:cs="Arial"/>
                <w:spacing w:val="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me</w:t>
            </w:r>
            <w:r>
              <w:rPr>
                <w:rFonts w:ascii="Arial" w:eastAsia="Arial" w:hAnsi="Arial" w:cs="Arial"/>
                <w:spacing w:val="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de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ils</w:t>
            </w:r>
            <w:r>
              <w:rPr>
                <w:rFonts w:ascii="Arial" w:eastAsia="Arial" w:hAnsi="Arial" w:cs="Arial"/>
                <w:spacing w:val="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ar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</w:p>
          <w:p w14:paraId="02E4A0FC" w14:textId="77777777" w:rsidR="0053407C" w:rsidRDefault="0053407C" w:rsidP="002B37C0">
            <w:pPr>
              <w:spacing w:before="1"/>
              <w:ind w:left="10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d.</w:t>
            </w:r>
          </w:p>
          <w:p w14:paraId="1800A2A4" w14:textId="77777777" w:rsidR="0053407C" w:rsidRDefault="0053407C" w:rsidP="002B37C0">
            <w:pPr>
              <w:spacing w:before="8" w:line="160" w:lineRule="exact"/>
              <w:rPr>
                <w:sz w:val="16"/>
                <w:szCs w:val="16"/>
              </w:rPr>
            </w:pPr>
          </w:p>
          <w:p w14:paraId="6B6C1ECE" w14:textId="77777777" w:rsidR="0053407C" w:rsidRDefault="0053407C" w:rsidP="002B37C0">
            <w:pPr>
              <w:spacing w:line="200" w:lineRule="exact"/>
            </w:pPr>
          </w:p>
          <w:p w14:paraId="2DE6C2A4" w14:textId="77777777" w:rsidR="0053407C" w:rsidRDefault="0053407C" w:rsidP="002B37C0">
            <w:pPr>
              <w:ind w:right="104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5-</w:t>
            </w:r>
            <w:r>
              <w:rPr>
                <w:rFonts w:ascii="Arial" w:eastAsia="Arial" w:hAnsi="Arial" w:cs="Arial"/>
                <w:sz w:val="16"/>
                <w:szCs w:val="16"/>
              </w:rPr>
              <w:t>7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5" w:space="0" w:color="000000"/>
              <w:bottom w:val="single" w:sz="4" w:space="0" w:color="auto"/>
              <w:right w:val="single" w:sz="8" w:space="0" w:color="000000"/>
            </w:tcBorders>
          </w:tcPr>
          <w:p w14:paraId="08C5E686" w14:textId="77777777" w:rsidR="0053407C" w:rsidRDefault="0053407C" w:rsidP="002B37C0">
            <w:pPr>
              <w:spacing w:line="160" w:lineRule="exact"/>
              <w:ind w:left="100" w:right="75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ll </w:t>
            </w:r>
            <w:r>
              <w:rPr>
                <w:rFonts w:ascii="Arial" w:eastAsia="Arial" w:hAnsi="Arial" w:cs="Arial"/>
                <w:spacing w:val="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proofErr w:type="gram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ar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y </w:t>
            </w:r>
            <w:r>
              <w:rPr>
                <w:rFonts w:ascii="Arial" w:eastAsia="Arial" w:hAnsi="Arial" w:cs="Arial"/>
                <w:spacing w:val="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io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/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pu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s </w:t>
            </w:r>
            <w:r>
              <w:rPr>
                <w:rFonts w:ascii="Arial" w:eastAsia="Arial" w:hAnsi="Arial" w:cs="Arial"/>
                <w:spacing w:val="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ar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</w:p>
          <w:p w14:paraId="2B294719" w14:textId="77777777" w:rsidR="0053407C" w:rsidRDefault="0053407C" w:rsidP="002B37C0">
            <w:pPr>
              <w:spacing w:before="1"/>
              <w:ind w:left="100" w:right="2425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genera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d.</w:t>
            </w:r>
          </w:p>
          <w:p w14:paraId="69994832" w14:textId="77777777" w:rsidR="0053407C" w:rsidRDefault="0053407C" w:rsidP="002B37C0">
            <w:pPr>
              <w:spacing w:before="1" w:line="180" w:lineRule="exact"/>
              <w:ind w:left="100" w:right="71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ll</w:t>
            </w:r>
            <w:r>
              <w:rPr>
                <w:rFonts w:ascii="Arial" w:eastAsia="Arial" w:hAnsi="Arial" w:cs="Arial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r 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>e inf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/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ou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put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s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genera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ar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ac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ur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at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error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sz w:val="16"/>
                <w:szCs w:val="16"/>
              </w:rPr>
              <w:t>e ig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nored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  <w:p w14:paraId="38739642" w14:textId="77777777" w:rsidR="0053407C" w:rsidRDefault="0053407C" w:rsidP="002B37C0">
            <w:pPr>
              <w:spacing w:line="180" w:lineRule="exact"/>
              <w:ind w:left="100" w:right="77"/>
              <w:jc w:val="both"/>
              <w:rPr>
                <w:rFonts w:ascii="Arial" w:eastAsia="Arial" w:hAnsi="Arial" w:cs="Arial"/>
                <w:spacing w:val="14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The results are v</w:t>
            </w:r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ua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z w:val="16"/>
                <w:szCs w:val="16"/>
              </w:rPr>
              <w:t>ly</w:t>
            </w:r>
            <w:r>
              <w:rPr>
                <w:rFonts w:ascii="Arial" w:eastAsia="Arial" w:hAnsi="Arial" w:cs="Arial"/>
                <w:spacing w:val="1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z w:val="16"/>
                <w:szCs w:val="16"/>
              </w:rPr>
              <w:t>le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ing</w:t>
            </w:r>
            <w:r>
              <w:rPr>
                <w:rFonts w:ascii="Arial" w:eastAsia="Arial" w:hAnsi="Arial" w:cs="Arial"/>
                <w:spacing w:val="1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an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1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appea</w:t>
            </w:r>
            <w:r>
              <w:rPr>
                <w:rFonts w:ascii="Arial" w:eastAsia="Arial" w:hAnsi="Arial" w:cs="Arial"/>
                <w:sz w:val="16"/>
                <w:szCs w:val="16"/>
              </w:rPr>
              <w:t>li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ng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spacing w:val="14"/>
                <w:sz w:val="16"/>
                <w:szCs w:val="16"/>
              </w:rPr>
              <w:t xml:space="preserve"> </w:t>
            </w:r>
          </w:p>
          <w:p w14:paraId="455831A0" w14:textId="77777777" w:rsidR="0053407C" w:rsidRDefault="0053407C" w:rsidP="002B37C0">
            <w:pPr>
              <w:spacing w:line="180" w:lineRule="exact"/>
              <w:ind w:left="100" w:right="77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rea</w:t>
            </w:r>
            <w:r>
              <w:rPr>
                <w:rFonts w:ascii="Arial" w:eastAsia="Arial" w:hAnsi="Arial" w:cs="Arial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1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e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f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lo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rs</w:t>
            </w:r>
            <w:r>
              <w:rPr>
                <w:rFonts w:ascii="Arial" w:eastAsia="Arial" w:hAnsi="Arial" w:cs="Arial"/>
                <w:sz w:val="16"/>
                <w:szCs w:val="16"/>
              </w:rPr>
              <w:t>,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,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graph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proofErr w:type="gram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an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la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y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  <w:p w14:paraId="6374A42F" w14:textId="75E258B6" w:rsidR="0053407C" w:rsidRDefault="0053407C" w:rsidP="002B37C0">
            <w:pPr>
              <w:spacing w:before="1" w:line="180" w:lineRule="exact"/>
              <w:ind w:left="100" w:right="74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The information displayed </w:t>
            </w:r>
            <w:r w:rsidR="00793612">
              <w:rPr>
                <w:rFonts w:ascii="Arial" w:eastAsia="Arial" w:hAnsi="Arial" w:cs="Arial"/>
                <w:spacing w:val="-1"/>
                <w:sz w:val="16"/>
                <w:szCs w:val="16"/>
              </w:rPr>
              <w:t>is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 w:rsidR="00793612">
              <w:rPr>
                <w:rFonts w:ascii="Arial" w:eastAsia="Arial" w:hAnsi="Arial" w:cs="Arial"/>
                <w:spacing w:val="-3"/>
                <w:sz w:val="16"/>
                <w:szCs w:val="16"/>
              </w:rPr>
              <w:t>help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l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er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d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ne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ar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y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de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l</w:t>
            </w:r>
            <w:r>
              <w:rPr>
                <w:rFonts w:ascii="Arial" w:eastAsia="Arial" w:hAnsi="Arial" w:cs="Arial"/>
                <w:spacing w:val="4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  <w:p w14:paraId="0CCB8FD8" w14:textId="77777777" w:rsidR="0053407C" w:rsidRDefault="0053407C" w:rsidP="002B37C0">
            <w:pPr>
              <w:spacing w:line="180" w:lineRule="exact"/>
              <w:rPr>
                <w:sz w:val="18"/>
                <w:szCs w:val="18"/>
              </w:rPr>
            </w:pPr>
          </w:p>
          <w:p w14:paraId="785A131A" w14:textId="77777777" w:rsidR="0053407C" w:rsidRDefault="0053407C" w:rsidP="002B37C0">
            <w:pPr>
              <w:ind w:right="101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8-10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9BD125" w14:textId="77777777" w:rsidR="0053407C" w:rsidRDefault="0053407C" w:rsidP="002B37C0"/>
        </w:tc>
      </w:tr>
      <w:tr w:rsidR="0053407C" w14:paraId="2D678492" w14:textId="77777777" w:rsidTr="002B37C0">
        <w:trPr>
          <w:trHeight w:hRule="exact" w:val="1856"/>
        </w:trPr>
        <w:tc>
          <w:tcPr>
            <w:tcW w:w="430" w:type="dxa"/>
            <w:tcBorders>
              <w:top w:val="single" w:sz="4" w:space="0" w:color="auto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5E9C7A85" w14:textId="77777777" w:rsidR="0053407C" w:rsidRDefault="0053407C" w:rsidP="002B37C0">
            <w:pPr>
              <w:ind w:left="9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341520E6" w14:textId="77777777" w:rsidR="0053407C" w:rsidRDefault="0053407C" w:rsidP="002B37C0">
            <w:pPr>
              <w:spacing w:before="15"/>
              <w:ind w:left="9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Presentation</w:t>
            </w:r>
          </w:p>
          <w:p w14:paraId="299BF691" w14:textId="77777777" w:rsidR="0053407C" w:rsidRDefault="0053407C" w:rsidP="002B37C0">
            <w:pPr>
              <w:ind w:left="9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(1</w:t>
            </w:r>
            <w:r>
              <w:rPr>
                <w:rFonts w:ascii="Arial" w:eastAsia="Arial" w:hAnsi="Arial" w:cs="Arial"/>
                <w:sz w:val="16"/>
                <w:szCs w:val="16"/>
              </w:rPr>
              <w:t>0)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5F4ED870" w14:textId="42C838D1" w:rsidR="0053407C" w:rsidRDefault="00793612" w:rsidP="002B37C0">
            <w:pPr>
              <w:spacing w:line="160" w:lineRule="exact"/>
              <w:ind w:left="98" w:right="79"/>
              <w:jc w:val="both"/>
              <w:rPr>
                <w:rFonts w:ascii="Arial" w:eastAsia="Arial" w:hAnsi="Arial" w:cs="Arial"/>
                <w:spacing w:val="-1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The p</w:t>
            </w:r>
            <w:r w:rsidR="0053407C"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resentation was unclear. </w:t>
            </w:r>
          </w:p>
          <w:p w14:paraId="6ED230A1" w14:textId="77777777" w:rsidR="0053407C" w:rsidRDefault="0053407C" w:rsidP="002B37C0">
            <w:pPr>
              <w:spacing w:before="15" w:line="258" w:lineRule="auto"/>
              <w:ind w:left="98" w:right="75"/>
              <w:jc w:val="both"/>
              <w:rPr>
                <w:rFonts w:ascii="Arial" w:eastAsia="Arial" w:hAnsi="Arial" w:cs="Arial"/>
                <w:spacing w:val="-1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Results were presented without justifications and reasons.</w:t>
            </w:r>
          </w:p>
          <w:p w14:paraId="10A07891" w14:textId="77777777" w:rsidR="0053407C" w:rsidRDefault="0053407C" w:rsidP="002B37C0">
            <w:pPr>
              <w:spacing w:before="15" w:line="258" w:lineRule="auto"/>
              <w:ind w:left="98" w:right="75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Results were not supported with ML concepts and theories.</w:t>
            </w:r>
          </w:p>
          <w:p w14:paraId="773E11B0" w14:textId="77777777" w:rsidR="0053407C" w:rsidRDefault="0053407C" w:rsidP="002B37C0">
            <w:pPr>
              <w:spacing w:before="5" w:line="140" w:lineRule="exact"/>
              <w:rPr>
                <w:sz w:val="15"/>
                <w:szCs w:val="15"/>
              </w:rPr>
            </w:pPr>
          </w:p>
          <w:p w14:paraId="233983ED" w14:textId="77777777" w:rsidR="0053407C" w:rsidRDefault="0053407C" w:rsidP="002B37C0">
            <w:pPr>
              <w:spacing w:line="200" w:lineRule="exact"/>
            </w:pPr>
          </w:p>
          <w:p w14:paraId="7086DFA8" w14:textId="77777777" w:rsidR="0053407C" w:rsidRDefault="0053407C" w:rsidP="002B37C0">
            <w:pPr>
              <w:spacing w:line="200" w:lineRule="exact"/>
            </w:pPr>
          </w:p>
          <w:p w14:paraId="013F1198" w14:textId="77777777" w:rsidR="0053407C" w:rsidRDefault="0053407C" w:rsidP="002B37C0">
            <w:pPr>
              <w:ind w:right="104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0-</w:t>
            </w: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929483" w14:textId="0E4C8899" w:rsidR="0053407C" w:rsidRDefault="00793612" w:rsidP="002B37C0">
            <w:pPr>
              <w:spacing w:before="15" w:line="258" w:lineRule="auto"/>
              <w:ind w:left="101" w:right="72"/>
              <w:jc w:val="both"/>
              <w:rPr>
                <w:rFonts w:ascii="Arial" w:eastAsia="Arial" w:hAnsi="Arial" w:cs="Arial"/>
                <w:spacing w:val="1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The p</w:t>
            </w:r>
            <w:r w:rsidR="0053407C">
              <w:rPr>
                <w:rFonts w:ascii="Arial" w:eastAsia="Arial" w:hAnsi="Arial" w:cs="Arial"/>
                <w:spacing w:val="1"/>
                <w:sz w:val="16"/>
                <w:szCs w:val="16"/>
              </w:rPr>
              <w:t>resentation is well organized for the most part, but more clarity with transitions is needed.</w:t>
            </w:r>
          </w:p>
          <w:p w14:paraId="582FADDC" w14:textId="14B0883F" w:rsidR="0053407C" w:rsidRDefault="0053407C" w:rsidP="002A1ACC">
            <w:pPr>
              <w:spacing w:before="15" w:line="258" w:lineRule="auto"/>
              <w:ind w:left="101" w:right="72"/>
              <w:jc w:val="both"/>
              <w:rPr>
                <w:rFonts w:ascii="Arial" w:eastAsia="Arial" w:hAnsi="Arial" w:cs="Arial"/>
                <w:spacing w:val="-3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er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o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e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ear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que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ion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an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ys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m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per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or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z w:val="16"/>
                <w:szCs w:val="16"/>
              </w:rPr>
              <w:t>es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 w:rsidR="00793612">
              <w:rPr>
                <w:rFonts w:ascii="Arial" w:eastAsia="Arial" w:hAnsi="Arial" w:cs="Arial"/>
                <w:spacing w:val="-3"/>
                <w:sz w:val="16"/>
                <w:szCs w:val="16"/>
              </w:rPr>
              <w:t>supported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ML concepts and theories.</w:t>
            </w:r>
          </w:p>
          <w:p w14:paraId="7ECCB128" w14:textId="77777777" w:rsidR="002A1ACC" w:rsidRDefault="002A1ACC" w:rsidP="002A1ACC">
            <w:pPr>
              <w:spacing w:before="15" w:line="258" w:lineRule="auto"/>
              <w:ind w:left="101" w:right="72"/>
              <w:jc w:val="both"/>
            </w:pPr>
          </w:p>
          <w:p w14:paraId="382DC01E" w14:textId="77777777" w:rsidR="0053407C" w:rsidRDefault="0053407C" w:rsidP="002B37C0">
            <w:pPr>
              <w:spacing w:line="200" w:lineRule="exact"/>
            </w:pPr>
          </w:p>
          <w:p w14:paraId="4E3007A7" w14:textId="77777777" w:rsidR="0053407C" w:rsidRDefault="0053407C" w:rsidP="002B37C0">
            <w:pPr>
              <w:ind w:right="105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5-</w:t>
            </w:r>
            <w:r>
              <w:rPr>
                <w:rFonts w:ascii="Arial" w:eastAsia="Arial" w:hAnsi="Arial" w:cs="Arial"/>
                <w:sz w:val="16"/>
                <w:szCs w:val="16"/>
              </w:rPr>
              <w:t>7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23A279D2" w14:textId="2F06E55C" w:rsidR="0053407C" w:rsidRDefault="00793612" w:rsidP="002B37C0">
            <w:pPr>
              <w:spacing w:line="160" w:lineRule="exact"/>
              <w:ind w:left="101" w:right="79"/>
              <w:jc w:val="both"/>
              <w:rPr>
                <w:rFonts w:ascii="Arial" w:eastAsia="Arial" w:hAnsi="Arial" w:cs="Arial"/>
                <w:spacing w:val="-1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The p</w:t>
            </w:r>
            <w:r w:rsidR="0053407C">
              <w:rPr>
                <w:rFonts w:ascii="Arial" w:eastAsia="Arial" w:hAnsi="Arial" w:cs="Arial"/>
                <w:spacing w:val="-1"/>
                <w:sz w:val="16"/>
                <w:szCs w:val="16"/>
              </w:rPr>
              <w:t>resentation was concise and straight to the point.</w:t>
            </w:r>
          </w:p>
          <w:p w14:paraId="2B283333" w14:textId="43BEFF0D" w:rsidR="0053407C" w:rsidRDefault="00793612" w:rsidP="002B37C0">
            <w:pPr>
              <w:spacing w:line="160" w:lineRule="exact"/>
              <w:ind w:left="101" w:right="79"/>
              <w:jc w:val="both"/>
              <w:rPr>
                <w:rFonts w:ascii="Arial" w:eastAsia="Arial" w:hAnsi="Arial" w:cs="Arial"/>
                <w:spacing w:val="2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</w:t>
            </w:r>
            <w:r w:rsidR="0053407C">
              <w:rPr>
                <w:rFonts w:ascii="Arial" w:eastAsia="Arial" w:hAnsi="Arial" w:cs="Arial"/>
                <w:spacing w:val="-1"/>
                <w:sz w:val="16"/>
                <w:szCs w:val="16"/>
              </w:rPr>
              <w:t>h</w:t>
            </w:r>
            <w:r w:rsidR="0053407C">
              <w:rPr>
                <w:rFonts w:ascii="Arial" w:eastAsia="Arial" w:hAnsi="Arial" w:cs="Arial"/>
                <w:sz w:val="16"/>
                <w:szCs w:val="16"/>
              </w:rPr>
              <w:t>e</w:t>
            </w:r>
            <w:r w:rsidR="0053407C">
              <w:rPr>
                <w:rFonts w:ascii="Arial" w:eastAsia="Arial" w:hAnsi="Arial" w:cs="Arial"/>
                <w:spacing w:val="25"/>
                <w:sz w:val="16"/>
                <w:szCs w:val="16"/>
              </w:rPr>
              <w:t xml:space="preserve"> </w:t>
            </w:r>
            <w:r w:rsidR="0053407C">
              <w:rPr>
                <w:rFonts w:ascii="Arial" w:eastAsia="Arial" w:hAnsi="Arial" w:cs="Arial"/>
                <w:spacing w:val="-1"/>
                <w:sz w:val="16"/>
                <w:szCs w:val="16"/>
              </w:rPr>
              <w:t>r</w:t>
            </w:r>
            <w:r w:rsidR="0053407C">
              <w:rPr>
                <w:rFonts w:ascii="Arial" w:eastAsia="Arial" w:hAnsi="Arial" w:cs="Arial"/>
                <w:spacing w:val="-3"/>
                <w:sz w:val="16"/>
                <w:szCs w:val="16"/>
              </w:rPr>
              <w:t>e</w:t>
            </w:r>
            <w:r w:rsidR="0053407C"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 w:rsidR="0053407C">
              <w:rPr>
                <w:rFonts w:ascii="Arial" w:eastAsia="Arial" w:hAnsi="Arial" w:cs="Arial"/>
                <w:spacing w:val="-1"/>
                <w:sz w:val="16"/>
                <w:szCs w:val="16"/>
              </w:rPr>
              <w:t>u</w:t>
            </w:r>
            <w:r w:rsidR="0053407C">
              <w:rPr>
                <w:rFonts w:ascii="Arial" w:eastAsia="Arial" w:hAnsi="Arial" w:cs="Arial"/>
                <w:sz w:val="16"/>
                <w:szCs w:val="16"/>
              </w:rPr>
              <w:t>l</w:t>
            </w:r>
            <w:r w:rsidR="0053407C">
              <w:rPr>
                <w:rFonts w:ascii="Arial" w:eastAsia="Arial" w:hAnsi="Arial" w:cs="Arial"/>
                <w:spacing w:val="-1"/>
                <w:sz w:val="16"/>
                <w:szCs w:val="16"/>
              </w:rPr>
              <w:t>t</w:t>
            </w:r>
            <w:r w:rsidR="0053407C">
              <w:rPr>
                <w:rFonts w:ascii="Arial" w:eastAsia="Arial" w:hAnsi="Arial" w:cs="Arial"/>
                <w:sz w:val="16"/>
                <w:szCs w:val="16"/>
              </w:rPr>
              <w:t xml:space="preserve">s </w:t>
            </w:r>
            <w:r w:rsidR="0053407C">
              <w:rPr>
                <w:rFonts w:ascii="Arial" w:eastAsia="Arial" w:hAnsi="Arial" w:cs="Arial"/>
                <w:spacing w:val="-3"/>
                <w:sz w:val="16"/>
                <w:szCs w:val="16"/>
              </w:rPr>
              <w:t>w</w:t>
            </w:r>
            <w:r w:rsidR="0053407C">
              <w:rPr>
                <w:rFonts w:ascii="Arial" w:eastAsia="Arial" w:hAnsi="Arial" w:cs="Arial"/>
                <w:spacing w:val="-1"/>
                <w:sz w:val="16"/>
                <w:szCs w:val="16"/>
              </w:rPr>
              <w:t>er</w:t>
            </w:r>
            <w:r w:rsidR="0053407C">
              <w:rPr>
                <w:rFonts w:ascii="Arial" w:eastAsia="Arial" w:hAnsi="Arial" w:cs="Arial"/>
                <w:sz w:val="16"/>
                <w:szCs w:val="16"/>
              </w:rPr>
              <w:t xml:space="preserve">e </w:t>
            </w:r>
            <w:r w:rsidR="0053407C">
              <w:rPr>
                <w:rFonts w:ascii="Arial" w:eastAsia="Arial" w:hAnsi="Arial" w:cs="Arial"/>
                <w:spacing w:val="-1"/>
                <w:sz w:val="16"/>
                <w:szCs w:val="16"/>
              </w:rPr>
              <w:t>pre</w:t>
            </w:r>
            <w:r w:rsidR="0053407C"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 w:rsidR="0053407C">
              <w:rPr>
                <w:rFonts w:ascii="Arial" w:eastAsia="Arial" w:hAnsi="Arial" w:cs="Arial"/>
                <w:spacing w:val="-1"/>
                <w:sz w:val="16"/>
                <w:szCs w:val="16"/>
              </w:rPr>
              <w:t>en</w:t>
            </w:r>
            <w:r w:rsidR="0053407C"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 w:rsidR="0053407C">
              <w:rPr>
                <w:rFonts w:ascii="Arial" w:eastAsia="Arial" w:hAnsi="Arial" w:cs="Arial"/>
                <w:spacing w:val="-1"/>
                <w:sz w:val="16"/>
                <w:szCs w:val="16"/>
              </w:rPr>
              <w:t>ed and illustrated in easily interpretable graphs or charts</w:t>
            </w:r>
            <w:r w:rsidR="0053407C">
              <w:rPr>
                <w:rFonts w:ascii="Arial" w:eastAsia="Arial" w:hAnsi="Arial" w:cs="Arial"/>
                <w:sz w:val="16"/>
                <w:szCs w:val="16"/>
              </w:rPr>
              <w:t>.</w:t>
            </w:r>
            <w:r w:rsidR="0053407C"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</w:p>
          <w:p w14:paraId="6470114F" w14:textId="124AC269" w:rsidR="0053407C" w:rsidRDefault="0053407C" w:rsidP="002A1ACC">
            <w:pPr>
              <w:spacing w:before="15" w:line="258" w:lineRule="auto"/>
              <w:ind w:left="101" w:right="75"/>
              <w:jc w:val="both"/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The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ear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h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ques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n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an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d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ys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per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z w:val="16"/>
                <w:szCs w:val="16"/>
              </w:rPr>
              <w:t>ma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e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er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e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ere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an</w:t>
            </w: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id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z w:val="16"/>
                <w:szCs w:val="16"/>
              </w:rPr>
              <w:t>ie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  <w:p w14:paraId="3A54DF7D" w14:textId="63A73859" w:rsidR="0053407C" w:rsidRDefault="0053407C" w:rsidP="002B37C0">
            <w:pPr>
              <w:spacing w:line="200" w:lineRule="exact"/>
            </w:pPr>
          </w:p>
          <w:p w14:paraId="21299164" w14:textId="77777777" w:rsidR="00B75396" w:rsidRDefault="00B75396" w:rsidP="002B37C0">
            <w:pPr>
              <w:spacing w:line="200" w:lineRule="exact"/>
            </w:pPr>
          </w:p>
          <w:p w14:paraId="650E8571" w14:textId="77777777" w:rsidR="0053407C" w:rsidRDefault="0053407C" w:rsidP="002B37C0">
            <w:pPr>
              <w:ind w:right="103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8-</w:t>
            </w:r>
            <w:r>
              <w:rPr>
                <w:rFonts w:ascii="Arial" w:eastAsia="Arial" w:hAnsi="Arial" w:cs="Arial"/>
                <w:sz w:val="16"/>
                <w:szCs w:val="16"/>
              </w:rPr>
              <w:t>10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79222161" w14:textId="77777777" w:rsidR="0053407C" w:rsidRDefault="0053407C" w:rsidP="002B37C0"/>
        </w:tc>
      </w:tr>
      <w:tr w:rsidR="0053407C" w14:paraId="44A2E3B2" w14:textId="77777777" w:rsidTr="002B37C0">
        <w:trPr>
          <w:trHeight w:hRule="exact" w:val="703"/>
        </w:trPr>
        <w:tc>
          <w:tcPr>
            <w:tcW w:w="12502" w:type="dxa"/>
            <w:gridSpan w:val="5"/>
            <w:tcBorders>
              <w:top w:val="nil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32F4ED81" w14:textId="77777777" w:rsidR="0053407C" w:rsidRDefault="0053407C" w:rsidP="002B37C0">
            <w:pPr>
              <w:spacing w:before="16" w:line="240" w:lineRule="exact"/>
              <w:rPr>
                <w:sz w:val="24"/>
                <w:szCs w:val="24"/>
              </w:rPr>
            </w:pPr>
          </w:p>
          <w:p w14:paraId="794841EE" w14:textId="77777777" w:rsidR="0053407C" w:rsidRDefault="0053407C" w:rsidP="002B37C0">
            <w:pPr>
              <w:ind w:right="99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u</w:t>
            </w:r>
            <w:r>
              <w:rPr>
                <w:rFonts w:ascii="Arial" w:eastAsia="Arial" w:hAnsi="Arial" w:cs="Arial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f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Sc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or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64164005" w14:textId="77777777" w:rsidR="0053407C" w:rsidRDefault="0053407C" w:rsidP="002B37C0"/>
        </w:tc>
      </w:tr>
    </w:tbl>
    <w:p w14:paraId="51026D1C" w14:textId="77777777" w:rsidR="0053407C" w:rsidRDefault="0053407C">
      <w:pPr>
        <w:spacing w:line="200" w:lineRule="exact"/>
      </w:pPr>
    </w:p>
    <w:p w14:paraId="32BB74E0" w14:textId="77777777" w:rsidR="00842D3A" w:rsidRDefault="00842D3A">
      <w:pPr>
        <w:spacing w:before="8" w:line="280" w:lineRule="exact"/>
        <w:rPr>
          <w:sz w:val="28"/>
          <w:szCs w:val="28"/>
        </w:rPr>
      </w:pPr>
    </w:p>
    <w:sectPr w:rsidR="00842D3A">
      <w:pgSz w:w="16840" w:h="11920" w:orient="landscape"/>
      <w:pgMar w:top="660" w:right="124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E7008"/>
    <w:multiLevelType w:val="multilevel"/>
    <w:tmpl w:val="73E2410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370610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MyNTA0MrMwMTU3MjBQ0lEKTi0uzszPAykwrgUAnsnoRSwAAAA="/>
  </w:docVars>
  <w:rsids>
    <w:rsidRoot w:val="00842D3A"/>
    <w:rsid w:val="00247E99"/>
    <w:rsid w:val="00286584"/>
    <w:rsid w:val="002A1ACC"/>
    <w:rsid w:val="002C7E3E"/>
    <w:rsid w:val="0035583C"/>
    <w:rsid w:val="00377AFC"/>
    <w:rsid w:val="004274C3"/>
    <w:rsid w:val="004275A9"/>
    <w:rsid w:val="004E27A2"/>
    <w:rsid w:val="004E34DC"/>
    <w:rsid w:val="0051201C"/>
    <w:rsid w:val="0053407C"/>
    <w:rsid w:val="00541282"/>
    <w:rsid w:val="006C01CA"/>
    <w:rsid w:val="006D6BD7"/>
    <w:rsid w:val="00793612"/>
    <w:rsid w:val="007F6428"/>
    <w:rsid w:val="00842D3A"/>
    <w:rsid w:val="00850B1E"/>
    <w:rsid w:val="00962A21"/>
    <w:rsid w:val="00A06330"/>
    <w:rsid w:val="00A72256"/>
    <w:rsid w:val="00A73F71"/>
    <w:rsid w:val="00B75396"/>
    <w:rsid w:val="00B82B05"/>
    <w:rsid w:val="00BD02A4"/>
    <w:rsid w:val="00BE26D3"/>
    <w:rsid w:val="00C47382"/>
    <w:rsid w:val="00E15A26"/>
    <w:rsid w:val="00EF3556"/>
    <w:rsid w:val="00F358D2"/>
    <w:rsid w:val="00F61901"/>
    <w:rsid w:val="00FB782D"/>
    <w:rsid w:val="00FD6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308F930B"/>
  <w15:docId w15:val="{477AC1B8-29B8-4963-A619-505F97871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8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Lim ky</dc:creator>
  <cp:lastModifiedBy>Office 365</cp:lastModifiedBy>
  <cp:revision>28</cp:revision>
  <dcterms:created xsi:type="dcterms:W3CDTF">2018-10-30T03:34:00Z</dcterms:created>
  <dcterms:modified xsi:type="dcterms:W3CDTF">2023-04-24T07:55:00Z</dcterms:modified>
</cp:coreProperties>
</file>